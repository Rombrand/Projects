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F1406" w14:textId="77777777" w:rsidR="00D56370" w:rsidRDefault="00D56370" w:rsidP="00D56370">
      <w:pPr>
        <w:widowControl w:val="0"/>
        <w:autoSpaceDE w:val="0"/>
        <w:autoSpaceDN w:val="0"/>
        <w:adjustRightInd w:val="0"/>
        <w:rPr>
          <w:rFonts w:ascii="Helvetica Neue" w:hAnsi="Helvetica Neue" w:cs="Helvetica Neue"/>
          <w:b/>
          <w:bCs/>
          <w:color w:val="1B1F22"/>
          <w:sz w:val="64"/>
          <w:szCs w:val="64"/>
        </w:rPr>
      </w:pPr>
      <w:r>
        <w:rPr>
          <w:rFonts w:ascii="Helvetica Neue" w:hAnsi="Helvetica Neue" w:cs="Helvetica Neue"/>
          <w:b/>
          <w:bCs/>
          <w:color w:val="1B1F22"/>
          <w:sz w:val="64"/>
          <w:szCs w:val="64"/>
        </w:rPr>
        <w:t>Traffic Sign Recognition</w:t>
      </w:r>
    </w:p>
    <w:p w14:paraId="13E02584" w14:textId="77777777" w:rsidR="00D56370" w:rsidRDefault="00D56370" w:rsidP="00D56370">
      <w:pPr>
        <w:widowControl w:val="0"/>
        <w:autoSpaceDE w:val="0"/>
        <w:autoSpaceDN w:val="0"/>
        <w:adjustRightInd w:val="0"/>
        <w:rPr>
          <w:rFonts w:ascii="Helvetica Neue" w:hAnsi="Helvetica Neue" w:cs="Helvetica Neue"/>
          <w:b/>
          <w:bCs/>
          <w:color w:val="0A4DCC"/>
          <w:sz w:val="48"/>
          <w:szCs w:val="48"/>
        </w:rPr>
      </w:pPr>
    </w:p>
    <w:p w14:paraId="190BEBAF" w14:textId="77777777" w:rsidR="00D56370" w:rsidRDefault="00D56370" w:rsidP="00D56370">
      <w:pPr>
        <w:widowControl w:val="0"/>
        <w:autoSpaceDE w:val="0"/>
        <w:autoSpaceDN w:val="0"/>
        <w:adjustRightInd w:val="0"/>
        <w:rPr>
          <w:rFonts w:ascii="Helvetica Neue" w:hAnsi="Helvetica Neue" w:cs="Helvetica Neue"/>
          <w:b/>
          <w:bCs/>
          <w:color w:val="1B1F22"/>
          <w:sz w:val="48"/>
          <w:szCs w:val="48"/>
        </w:rPr>
      </w:pPr>
      <w:proofErr w:type="spellStart"/>
      <w:r>
        <w:rPr>
          <w:rFonts w:ascii="Helvetica Neue" w:hAnsi="Helvetica Neue" w:cs="Helvetica Neue"/>
          <w:b/>
          <w:bCs/>
          <w:color w:val="1B1F22"/>
          <w:sz w:val="48"/>
          <w:szCs w:val="48"/>
        </w:rPr>
        <w:t>Writeup</w:t>
      </w:r>
      <w:proofErr w:type="spellEnd"/>
    </w:p>
    <w:p w14:paraId="795D4AEC" w14:textId="77777777" w:rsidR="00D56370" w:rsidRDefault="00D56370" w:rsidP="00D56370">
      <w:pPr>
        <w:widowControl w:val="0"/>
        <w:autoSpaceDE w:val="0"/>
        <w:autoSpaceDN w:val="0"/>
        <w:adjustRightInd w:val="0"/>
        <w:rPr>
          <w:rFonts w:ascii="Helvetica Neue" w:hAnsi="Helvetica Neue" w:cs="Helvetica Neue"/>
          <w:b/>
          <w:bCs/>
          <w:color w:val="0A4DCC"/>
          <w:sz w:val="40"/>
          <w:szCs w:val="40"/>
        </w:rPr>
      </w:pPr>
    </w:p>
    <w:p w14:paraId="0B104257" w14:textId="77777777" w:rsidR="00D56370" w:rsidRDefault="00D56370" w:rsidP="00D5637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 xml:space="preserve">You can use this file as a template for your </w:t>
      </w:r>
      <w:proofErr w:type="spellStart"/>
      <w:r>
        <w:rPr>
          <w:rFonts w:ascii="Helvetica Neue" w:hAnsi="Helvetica Neue" w:cs="Helvetica Neue"/>
          <w:b/>
          <w:bCs/>
          <w:color w:val="1B1F22"/>
          <w:sz w:val="40"/>
          <w:szCs w:val="40"/>
        </w:rPr>
        <w:t>writeup</w:t>
      </w:r>
      <w:proofErr w:type="spellEnd"/>
      <w:r>
        <w:rPr>
          <w:rFonts w:ascii="Helvetica Neue" w:hAnsi="Helvetica Neue" w:cs="Helvetica Neue"/>
          <w:b/>
          <w:bCs/>
          <w:color w:val="1B1F22"/>
          <w:sz w:val="40"/>
          <w:szCs w:val="40"/>
        </w:rPr>
        <w:t xml:space="preserve"> if you want to submit it as a markdown file, but feel free to use some other method and submit a pdf if you prefer.</w:t>
      </w:r>
    </w:p>
    <w:p w14:paraId="09CDA7CD"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p>
    <w:p w14:paraId="31AB0CAF"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Build a Traffic Sign Recognition Project</w:t>
      </w:r>
    </w:p>
    <w:p w14:paraId="0A126BAC"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goals / steps of this project are the following:</w:t>
      </w:r>
    </w:p>
    <w:p w14:paraId="7FB94DA4" w14:textId="77777777" w:rsidR="00D56370" w:rsidRDefault="00D56370" w:rsidP="00D5637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Load the data set (see below for links to the project data set)</w:t>
      </w:r>
    </w:p>
    <w:p w14:paraId="02E49A92" w14:textId="77777777" w:rsidR="00D56370" w:rsidRDefault="00D56370" w:rsidP="00D5637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Explore, summarize and visualize the data set</w:t>
      </w:r>
    </w:p>
    <w:p w14:paraId="170A8E9C" w14:textId="77777777" w:rsidR="00D56370" w:rsidRDefault="00D56370" w:rsidP="00D5637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Design, train and test a model architecture</w:t>
      </w:r>
    </w:p>
    <w:p w14:paraId="0B0DB9AA" w14:textId="77777777" w:rsidR="00D56370" w:rsidRDefault="00D56370" w:rsidP="00D5637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Use the model to make predictions on new images</w:t>
      </w:r>
    </w:p>
    <w:p w14:paraId="289861B6" w14:textId="77777777" w:rsidR="00D56370" w:rsidRDefault="00D56370" w:rsidP="00D5637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proofErr w:type="spellStart"/>
      <w:r>
        <w:rPr>
          <w:rFonts w:ascii="Helvetica Neue" w:hAnsi="Helvetica Neue" w:cs="Helvetica Neue"/>
          <w:color w:val="1B1F22"/>
          <w:sz w:val="32"/>
          <w:szCs w:val="32"/>
        </w:rPr>
        <w:t>Analyze</w:t>
      </w:r>
      <w:proofErr w:type="spellEnd"/>
      <w:r>
        <w:rPr>
          <w:rFonts w:ascii="Helvetica Neue" w:hAnsi="Helvetica Neue" w:cs="Helvetica Neue"/>
          <w:color w:val="1B1F22"/>
          <w:sz w:val="32"/>
          <w:szCs w:val="32"/>
        </w:rPr>
        <w:t xml:space="preserve"> the </w:t>
      </w:r>
      <w:proofErr w:type="spellStart"/>
      <w:r>
        <w:rPr>
          <w:rFonts w:ascii="Helvetica Neue" w:hAnsi="Helvetica Neue" w:cs="Helvetica Neue"/>
          <w:color w:val="1B1F22"/>
          <w:sz w:val="32"/>
          <w:szCs w:val="32"/>
        </w:rPr>
        <w:t>softmax</w:t>
      </w:r>
      <w:proofErr w:type="spellEnd"/>
      <w:r>
        <w:rPr>
          <w:rFonts w:ascii="Helvetica Neue" w:hAnsi="Helvetica Neue" w:cs="Helvetica Neue"/>
          <w:color w:val="1B1F22"/>
          <w:sz w:val="32"/>
          <w:szCs w:val="32"/>
        </w:rPr>
        <w:t xml:space="preserve"> probabilities of the new images</w:t>
      </w:r>
    </w:p>
    <w:p w14:paraId="78E94A5F" w14:textId="77777777" w:rsidR="00D56370" w:rsidRDefault="00D56370" w:rsidP="00D5637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Summarize the results with a written report</w:t>
      </w:r>
    </w:p>
    <w:p w14:paraId="28D714C0" w14:textId="77777777" w:rsidR="00D56370" w:rsidRDefault="00D56370" w:rsidP="00D56370">
      <w:pPr>
        <w:widowControl w:val="0"/>
        <w:autoSpaceDE w:val="0"/>
        <w:autoSpaceDN w:val="0"/>
        <w:adjustRightInd w:val="0"/>
        <w:rPr>
          <w:rFonts w:ascii="Helvetica Neue" w:hAnsi="Helvetica Neue" w:cs="Helvetica Neue"/>
          <w:b/>
          <w:bCs/>
          <w:color w:val="0A4DCC"/>
          <w:sz w:val="48"/>
          <w:szCs w:val="48"/>
        </w:rPr>
      </w:pPr>
    </w:p>
    <w:p w14:paraId="5E43D580" w14:textId="77777777" w:rsidR="00D56370" w:rsidRDefault="00D56370" w:rsidP="00D56370">
      <w:pPr>
        <w:widowControl w:val="0"/>
        <w:autoSpaceDE w:val="0"/>
        <w:autoSpaceDN w:val="0"/>
        <w:adjustRightInd w:val="0"/>
        <w:rPr>
          <w:rFonts w:ascii="Helvetica Neue" w:hAnsi="Helvetica Neue" w:cs="Helvetica Neue"/>
          <w:b/>
          <w:bCs/>
          <w:color w:val="1B1F22"/>
          <w:sz w:val="48"/>
          <w:szCs w:val="48"/>
        </w:rPr>
      </w:pPr>
      <w:r>
        <w:rPr>
          <w:rFonts w:ascii="Helvetica Neue" w:hAnsi="Helvetica Neue" w:cs="Helvetica Neue"/>
          <w:b/>
          <w:bCs/>
          <w:color w:val="1B1F22"/>
          <w:sz w:val="48"/>
          <w:szCs w:val="48"/>
        </w:rPr>
        <w:t>Rubric Points</w:t>
      </w:r>
    </w:p>
    <w:p w14:paraId="6B6281D7" w14:textId="77777777" w:rsidR="00D56370" w:rsidRDefault="00D56370" w:rsidP="00D56370">
      <w:pPr>
        <w:widowControl w:val="0"/>
        <w:autoSpaceDE w:val="0"/>
        <w:autoSpaceDN w:val="0"/>
        <w:adjustRightInd w:val="0"/>
        <w:rPr>
          <w:rFonts w:ascii="Helvetica Neue" w:hAnsi="Helvetica Neue" w:cs="Helvetica Neue"/>
          <w:b/>
          <w:bCs/>
          <w:color w:val="0A4DCC"/>
          <w:sz w:val="40"/>
          <w:szCs w:val="40"/>
        </w:rPr>
      </w:pPr>
    </w:p>
    <w:p w14:paraId="3D1BF5FD" w14:textId="77777777" w:rsidR="00D56370" w:rsidRDefault="00D56370" w:rsidP="00D5637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 xml:space="preserve">Here I will consider the </w:t>
      </w:r>
      <w:hyperlink r:id="rId5" w:history="1">
        <w:r>
          <w:rPr>
            <w:rFonts w:ascii="Helvetica Neue" w:hAnsi="Helvetica Neue" w:cs="Helvetica Neue"/>
            <w:b/>
            <w:bCs/>
            <w:color w:val="0A4DCC"/>
            <w:sz w:val="40"/>
            <w:szCs w:val="40"/>
          </w:rPr>
          <w:t>rubric</w:t>
        </w:r>
        <w:r>
          <w:rPr>
            <w:rFonts w:ascii="Helvetica Neue" w:hAnsi="Helvetica Neue" w:cs="Helvetica Neue"/>
            <w:b/>
            <w:bCs/>
            <w:color w:val="0A4DCC"/>
            <w:sz w:val="40"/>
            <w:szCs w:val="40"/>
          </w:rPr>
          <w:t xml:space="preserve"> </w:t>
        </w:r>
        <w:r>
          <w:rPr>
            <w:rFonts w:ascii="Helvetica Neue" w:hAnsi="Helvetica Neue" w:cs="Helvetica Neue"/>
            <w:b/>
            <w:bCs/>
            <w:color w:val="0A4DCC"/>
            <w:sz w:val="40"/>
            <w:szCs w:val="40"/>
          </w:rPr>
          <w:t>points</w:t>
        </w:r>
      </w:hyperlink>
      <w:r>
        <w:rPr>
          <w:rFonts w:ascii="Helvetica Neue" w:hAnsi="Helvetica Neue" w:cs="Helvetica Neue"/>
          <w:b/>
          <w:bCs/>
          <w:color w:val="1B1F22"/>
          <w:sz w:val="40"/>
          <w:szCs w:val="40"/>
        </w:rPr>
        <w:t xml:space="preserve"> individually and describe how I addressed each point in my implementation.</w:t>
      </w:r>
    </w:p>
    <w:p w14:paraId="74B8BF80"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p>
    <w:p w14:paraId="6E979479" w14:textId="77777777" w:rsidR="00D56370" w:rsidRDefault="00D56370" w:rsidP="00D56370">
      <w:pPr>
        <w:widowControl w:val="0"/>
        <w:autoSpaceDE w:val="0"/>
        <w:autoSpaceDN w:val="0"/>
        <w:adjustRightInd w:val="0"/>
        <w:rPr>
          <w:rFonts w:ascii="Helvetica Neue" w:hAnsi="Helvetica Neue" w:cs="Helvetica Neue"/>
          <w:b/>
          <w:bCs/>
          <w:color w:val="0A4DCC"/>
          <w:sz w:val="40"/>
          <w:szCs w:val="40"/>
        </w:rPr>
      </w:pPr>
    </w:p>
    <w:p w14:paraId="4827D347" w14:textId="77777777" w:rsidR="00D56370" w:rsidRDefault="00D56370" w:rsidP="00D56370">
      <w:pPr>
        <w:widowControl w:val="0"/>
        <w:autoSpaceDE w:val="0"/>
        <w:autoSpaceDN w:val="0"/>
        <w:adjustRightInd w:val="0"/>
        <w:rPr>
          <w:rFonts w:ascii="Helvetica Neue" w:hAnsi="Helvetica Neue" w:cs="Helvetica Neue"/>
          <w:b/>
          <w:bCs/>
          <w:color w:val="1B1F22"/>
          <w:sz w:val="40"/>
          <w:szCs w:val="40"/>
        </w:rPr>
      </w:pPr>
      <w:proofErr w:type="spellStart"/>
      <w:r>
        <w:rPr>
          <w:rFonts w:ascii="Helvetica Neue" w:hAnsi="Helvetica Neue" w:cs="Helvetica Neue"/>
          <w:b/>
          <w:bCs/>
          <w:color w:val="1B1F22"/>
          <w:sz w:val="40"/>
          <w:szCs w:val="40"/>
        </w:rPr>
        <w:t>Writeup</w:t>
      </w:r>
      <w:proofErr w:type="spellEnd"/>
      <w:r>
        <w:rPr>
          <w:rFonts w:ascii="Helvetica Neue" w:hAnsi="Helvetica Neue" w:cs="Helvetica Neue"/>
          <w:b/>
          <w:bCs/>
          <w:color w:val="1B1F22"/>
          <w:sz w:val="40"/>
          <w:szCs w:val="40"/>
        </w:rPr>
        <w:t xml:space="preserve"> / README</w:t>
      </w:r>
    </w:p>
    <w:p w14:paraId="3AE1253B"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6A5E2B7D" w14:textId="77777777" w:rsidR="00D56370" w:rsidRDefault="00D56370" w:rsidP="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 xml:space="preserve">1. Provide a </w:t>
      </w:r>
      <w:proofErr w:type="spellStart"/>
      <w:r>
        <w:rPr>
          <w:rFonts w:ascii="Helvetica Neue" w:hAnsi="Helvetica Neue" w:cs="Helvetica Neue"/>
          <w:b/>
          <w:bCs/>
          <w:color w:val="1B1F22"/>
          <w:sz w:val="32"/>
          <w:szCs w:val="32"/>
        </w:rPr>
        <w:t>Writeup</w:t>
      </w:r>
      <w:proofErr w:type="spellEnd"/>
      <w:r>
        <w:rPr>
          <w:rFonts w:ascii="Helvetica Neue" w:hAnsi="Helvetica Neue" w:cs="Helvetica Neue"/>
          <w:b/>
          <w:bCs/>
          <w:color w:val="1B1F22"/>
          <w:sz w:val="32"/>
          <w:szCs w:val="32"/>
        </w:rPr>
        <w:t xml:space="preserve"> / README that includes all the rubric points and how you addressed each one. You can submit your </w:t>
      </w:r>
      <w:proofErr w:type="spellStart"/>
      <w:r>
        <w:rPr>
          <w:rFonts w:ascii="Helvetica Neue" w:hAnsi="Helvetica Neue" w:cs="Helvetica Neue"/>
          <w:b/>
          <w:bCs/>
          <w:color w:val="1B1F22"/>
          <w:sz w:val="32"/>
          <w:szCs w:val="32"/>
        </w:rPr>
        <w:t>writeup</w:t>
      </w:r>
      <w:proofErr w:type="spellEnd"/>
      <w:r>
        <w:rPr>
          <w:rFonts w:ascii="Helvetica Neue" w:hAnsi="Helvetica Neue" w:cs="Helvetica Neue"/>
          <w:b/>
          <w:bCs/>
          <w:color w:val="1B1F22"/>
          <w:sz w:val="32"/>
          <w:szCs w:val="32"/>
        </w:rPr>
        <w:t xml:space="preserve"> as markdown or pdf. You can use this template as a guide for writing the report. The submission </w:t>
      </w:r>
      <w:r>
        <w:rPr>
          <w:rFonts w:ascii="Helvetica Neue" w:hAnsi="Helvetica Neue" w:cs="Helvetica Neue"/>
          <w:b/>
          <w:bCs/>
          <w:color w:val="1B1F22"/>
          <w:sz w:val="32"/>
          <w:szCs w:val="32"/>
        </w:rPr>
        <w:lastRenderedPageBreak/>
        <w:t>includes the project code.</w:t>
      </w:r>
    </w:p>
    <w:p w14:paraId="39B73932"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You're reading it! and here is a link to my </w:t>
      </w:r>
      <w:hyperlink r:id="rId6" w:history="1">
        <w:r>
          <w:rPr>
            <w:rFonts w:ascii="Helvetica Neue" w:hAnsi="Helvetica Neue" w:cs="Helvetica Neue"/>
            <w:color w:val="0A4DCC"/>
            <w:sz w:val="32"/>
            <w:szCs w:val="32"/>
          </w:rPr>
          <w:t>project code</w:t>
        </w:r>
      </w:hyperlink>
    </w:p>
    <w:p w14:paraId="451A0463" w14:textId="77777777" w:rsidR="00D56370" w:rsidRDefault="00D56370" w:rsidP="00D56370">
      <w:pPr>
        <w:widowControl w:val="0"/>
        <w:autoSpaceDE w:val="0"/>
        <w:autoSpaceDN w:val="0"/>
        <w:adjustRightInd w:val="0"/>
        <w:rPr>
          <w:rFonts w:ascii="Helvetica Neue" w:hAnsi="Helvetica Neue" w:cs="Helvetica Neue"/>
          <w:b/>
          <w:bCs/>
          <w:color w:val="0A4DCC"/>
          <w:sz w:val="40"/>
          <w:szCs w:val="40"/>
        </w:rPr>
      </w:pPr>
    </w:p>
    <w:p w14:paraId="12271FE9" w14:textId="77777777" w:rsidR="00D56370" w:rsidRDefault="00D56370" w:rsidP="00D5637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Data Set Summary &amp; Exploration</w:t>
      </w:r>
    </w:p>
    <w:p w14:paraId="01FFEE3D"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52633D4D" w14:textId="77777777" w:rsidR="00D56370" w:rsidRDefault="00D56370" w:rsidP="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 xml:space="preserve">1. Provide a basic summary of the data set. In the code, the analysis should be done using python, </w:t>
      </w:r>
      <w:proofErr w:type="spellStart"/>
      <w:r>
        <w:rPr>
          <w:rFonts w:ascii="Helvetica Neue" w:hAnsi="Helvetica Neue" w:cs="Helvetica Neue"/>
          <w:b/>
          <w:bCs/>
          <w:color w:val="1B1F22"/>
          <w:sz w:val="32"/>
          <w:szCs w:val="32"/>
        </w:rPr>
        <w:t>numpy</w:t>
      </w:r>
      <w:proofErr w:type="spellEnd"/>
      <w:r>
        <w:rPr>
          <w:rFonts w:ascii="Helvetica Neue" w:hAnsi="Helvetica Neue" w:cs="Helvetica Neue"/>
          <w:b/>
          <w:bCs/>
          <w:color w:val="1B1F22"/>
          <w:sz w:val="32"/>
          <w:szCs w:val="32"/>
        </w:rPr>
        <w:t xml:space="preserve"> and/or </w:t>
      </w:r>
      <w:proofErr w:type="gramStart"/>
      <w:r>
        <w:rPr>
          <w:rFonts w:ascii="Helvetica Neue" w:hAnsi="Helvetica Neue" w:cs="Helvetica Neue"/>
          <w:b/>
          <w:bCs/>
          <w:color w:val="1B1F22"/>
          <w:sz w:val="32"/>
          <w:szCs w:val="32"/>
        </w:rPr>
        <w:t>pandas</w:t>
      </w:r>
      <w:proofErr w:type="gramEnd"/>
      <w:r>
        <w:rPr>
          <w:rFonts w:ascii="Helvetica Neue" w:hAnsi="Helvetica Neue" w:cs="Helvetica Neue"/>
          <w:b/>
          <w:bCs/>
          <w:color w:val="1B1F22"/>
          <w:sz w:val="32"/>
          <w:szCs w:val="32"/>
        </w:rPr>
        <w:t xml:space="preserve"> methods rather than hardcoding results manually.</w:t>
      </w:r>
    </w:p>
    <w:p w14:paraId="44339415"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I used the </w:t>
      </w:r>
      <w:proofErr w:type="gramStart"/>
      <w:r>
        <w:rPr>
          <w:rFonts w:ascii="Helvetica Neue" w:hAnsi="Helvetica Neue" w:cs="Helvetica Neue"/>
          <w:color w:val="1B1F22"/>
          <w:sz w:val="32"/>
          <w:szCs w:val="32"/>
        </w:rPr>
        <w:t>pandas</w:t>
      </w:r>
      <w:proofErr w:type="gramEnd"/>
      <w:r>
        <w:rPr>
          <w:rFonts w:ascii="Helvetica Neue" w:hAnsi="Helvetica Neue" w:cs="Helvetica Neue"/>
          <w:color w:val="1B1F22"/>
          <w:sz w:val="32"/>
          <w:szCs w:val="32"/>
        </w:rPr>
        <w:t xml:space="preserve"> library to calculate summary statistics of the traffic signs data set:</w:t>
      </w:r>
    </w:p>
    <w:p w14:paraId="09C4C3B2" w14:textId="77777777" w:rsidR="00D56370" w:rsidRDefault="00D56370" w:rsidP="00D5637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The size of training set is </w:t>
      </w:r>
      <w:r w:rsidR="00F00BF4">
        <w:rPr>
          <w:rFonts w:ascii="Helvetica Neue" w:hAnsi="Helvetica Neue" w:cs="Helvetica Neue"/>
          <w:color w:val="1B1F22"/>
          <w:sz w:val="32"/>
          <w:szCs w:val="32"/>
        </w:rPr>
        <w:t>34799</w:t>
      </w:r>
    </w:p>
    <w:p w14:paraId="5C9443E0" w14:textId="77777777" w:rsidR="00D56370" w:rsidRDefault="00D56370" w:rsidP="00D5637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The</w:t>
      </w:r>
      <w:r w:rsidR="00F00BF4">
        <w:rPr>
          <w:rFonts w:ascii="Helvetica Neue" w:hAnsi="Helvetica Neue" w:cs="Helvetica Neue"/>
          <w:color w:val="1B1F22"/>
          <w:sz w:val="32"/>
          <w:szCs w:val="32"/>
        </w:rPr>
        <w:t xml:space="preserve"> size of the validation set is 4410</w:t>
      </w:r>
    </w:p>
    <w:p w14:paraId="3EFCDBC4" w14:textId="77777777" w:rsidR="00D56370" w:rsidRDefault="00F00BF4" w:rsidP="00D5637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The size of test set is 12630</w:t>
      </w:r>
    </w:p>
    <w:p w14:paraId="0587BD8E" w14:textId="77777777" w:rsidR="00D56370" w:rsidRDefault="00D56370" w:rsidP="00D5637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The sh</w:t>
      </w:r>
      <w:r w:rsidR="00F00BF4">
        <w:rPr>
          <w:rFonts w:ascii="Helvetica Neue" w:hAnsi="Helvetica Neue" w:cs="Helvetica Neue"/>
          <w:color w:val="1B1F22"/>
          <w:sz w:val="32"/>
          <w:szCs w:val="32"/>
        </w:rPr>
        <w:t>ape of a traffic sign image is (32, 32, 3)</w:t>
      </w:r>
    </w:p>
    <w:p w14:paraId="437FB1C6" w14:textId="77777777" w:rsidR="00D56370" w:rsidRDefault="00D56370" w:rsidP="00D5637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The number of unique cla</w:t>
      </w:r>
      <w:r w:rsidR="00F00BF4">
        <w:rPr>
          <w:rFonts w:ascii="Helvetica Neue" w:hAnsi="Helvetica Neue" w:cs="Helvetica Neue"/>
          <w:color w:val="1B1F22"/>
          <w:sz w:val="32"/>
          <w:szCs w:val="32"/>
        </w:rPr>
        <w:t>s</w:t>
      </w:r>
      <w:r w:rsidR="00DC6D77">
        <w:rPr>
          <w:rFonts w:ascii="Helvetica Neue" w:hAnsi="Helvetica Neue" w:cs="Helvetica Neue"/>
          <w:color w:val="1B1F22"/>
          <w:sz w:val="32"/>
          <w:szCs w:val="32"/>
        </w:rPr>
        <w:t>ses/labels in the data set is 43</w:t>
      </w:r>
    </w:p>
    <w:p w14:paraId="14D3D3D2"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1D71DF6E" w14:textId="77777777" w:rsidR="00D56370" w:rsidRDefault="00D56370" w:rsidP="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2. Include an exploratory visualization of the dataset.</w:t>
      </w:r>
    </w:p>
    <w:p w14:paraId="34954505"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Here is an exploratory visualization of the data set. It is a ba</w:t>
      </w:r>
      <w:r w:rsidR="00F00BF4">
        <w:rPr>
          <w:rFonts w:ascii="Helvetica Neue" w:hAnsi="Helvetica Neue" w:cs="Helvetica Neue"/>
          <w:color w:val="1B1F22"/>
          <w:sz w:val="32"/>
          <w:szCs w:val="32"/>
        </w:rPr>
        <w:t>r chart showing how the data is distributed.</w:t>
      </w:r>
    </w:p>
    <w:p w14:paraId="5D85A449" w14:textId="77777777" w:rsidR="00F00BF4" w:rsidRDefault="00F00BF4"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1B1F22"/>
          <w:sz w:val="32"/>
          <w:szCs w:val="32"/>
          <w:lang w:eastAsia="en-GB"/>
        </w:rPr>
        <w:drawing>
          <wp:inline distT="0" distB="0" distL="0" distR="0" wp14:anchorId="3CBAD866" wp14:editId="670C97BF">
            <wp:extent cx="4991100" cy="33147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12 at 00.07.07.png"/>
                    <pic:cNvPicPr/>
                  </pic:nvPicPr>
                  <pic:blipFill>
                    <a:blip r:embed="rId7">
                      <a:extLst>
                        <a:ext uri="{28A0092B-C50C-407E-A947-70E740481C1C}">
                          <a14:useLocalDpi xmlns:a14="http://schemas.microsoft.com/office/drawing/2010/main" val="0"/>
                        </a:ext>
                      </a:extLst>
                    </a:blip>
                    <a:stretch>
                      <a:fillRect/>
                    </a:stretch>
                  </pic:blipFill>
                  <pic:spPr>
                    <a:xfrm>
                      <a:off x="0" y="0"/>
                      <a:ext cx="4991100" cy="3314700"/>
                    </a:xfrm>
                    <a:prstGeom prst="rect">
                      <a:avLst/>
                    </a:prstGeom>
                  </pic:spPr>
                </pic:pic>
              </a:graphicData>
            </a:graphic>
          </wp:inline>
        </w:drawing>
      </w:r>
    </w:p>
    <w:p w14:paraId="6AFC6BB2"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p>
    <w:p w14:paraId="70BC6A12" w14:textId="77777777" w:rsidR="00F00BF4" w:rsidRDefault="00F00BF4" w:rsidP="00D56370">
      <w:pPr>
        <w:widowControl w:val="0"/>
        <w:autoSpaceDE w:val="0"/>
        <w:autoSpaceDN w:val="0"/>
        <w:adjustRightInd w:val="0"/>
        <w:rPr>
          <w:rFonts w:ascii="Helvetica Neue" w:hAnsi="Helvetica Neue" w:cs="Helvetica Neue"/>
          <w:color w:val="1B1F22"/>
          <w:sz w:val="32"/>
          <w:szCs w:val="32"/>
        </w:rPr>
      </w:pPr>
    </w:p>
    <w:p w14:paraId="073E2FA6" w14:textId="77777777" w:rsidR="00D56370" w:rsidRDefault="00D56370" w:rsidP="00D56370">
      <w:pPr>
        <w:widowControl w:val="0"/>
        <w:autoSpaceDE w:val="0"/>
        <w:autoSpaceDN w:val="0"/>
        <w:adjustRightInd w:val="0"/>
        <w:rPr>
          <w:rFonts w:ascii="Helvetica Neue" w:hAnsi="Helvetica Neue" w:cs="Helvetica Neue"/>
          <w:b/>
          <w:bCs/>
          <w:color w:val="0A4DCC"/>
          <w:sz w:val="40"/>
          <w:szCs w:val="40"/>
        </w:rPr>
      </w:pPr>
    </w:p>
    <w:p w14:paraId="77B6B790" w14:textId="77777777" w:rsidR="00D56370" w:rsidRDefault="00D56370" w:rsidP="00D5637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Design and Test a Model Architecture</w:t>
      </w:r>
    </w:p>
    <w:p w14:paraId="37ACFB5C"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0233CF91" w14:textId="77777777" w:rsidR="00F803BE" w:rsidRDefault="00F803BE" w:rsidP="00F803BE">
      <w:pPr>
        <w:pStyle w:val="ListParagraph"/>
        <w:widowControl w:val="0"/>
        <w:autoSpaceDE w:val="0"/>
        <w:autoSpaceDN w:val="0"/>
        <w:adjustRightInd w:val="0"/>
        <w:rPr>
          <w:rFonts w:ascii="Helvetica Neue" w:hAnsi="Helvetica Neue" w:cs="Helvetica Neue"/>
          <w:b/>
          <w:bCs/>
          <w:color w:val="1B1F22"/>
          <w:sz w:val="32"/>
          <w:szCs w:val="32"/>
        </w:rPr>
      </w:pPr>
    </w:p>
    <w:p w14:paraId="18AEAAAC" w14:textId="77777777" w:rsidR="00F803BE" w:rsidRDefault="00F803BE" w:rsidP="00F803BE">
      <w:pPr>
        <w:pStyle w:val="ListParagraph"/>
        <w:widowControl w:val="0"/>
        <w:numPr>
          <w:ilvl w:val="0"/>
          <w:numId w:val="6"/>
        </w:numPr>
        <w:autoSpaceDE w:val="0"/>
        <w:autoSpaceDN w:val="0"/>
        <w:adjustRightInd w:val="0"/>
        <w:rPr>
          <w:rFonts w:ascii="Helvetica Neue" w:hAnsi="Helvetica Neue" w:cs="Helvetica Neue"/>
          <w:b/>
          <w:bCs/>
          <w:color w:val="1B1F22"/>
          <w:sz w:val="32"/>
          <w:szCs w:val="32"/>
        </w:rPr>
      </w:pPr>
    </w:p>
    <w:p w14:paraId="7FD6366A" w14:textId="77777777" w:rsidR="00F803BE" w:rsidRPr="00F803BE" w:rsidRDefault="00F803BE" w:rsidP="00F803BE">
      <w:pPr>
        <w:pStyle w:val="ListParagraph"/>
        <w:widowControl w:val="0"/>
        <w:numPr>
          <w:ilvl w:val="0"/>
          <w:numId w:val="6"/>
        </w:numPr>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 xml:space="preserve">I’ve used </w:t>
      </w:r>
      <w:r w:rsidR="008627A6" w:rsidRPr="00F803BE">
        <w:rPr>
          <w:rFonts w:ascii="Helvetica Neue" w:hAnsi="Helvetica Neue" w:cs="Helvetica Neue"/>
          <w:b/>
          <w:bCs/>
          <w:color w:val="1B1F22"/>
          <w:sz w:val="32"/>
          <w:szCs w:val="32"/>
        </w:rPr>
        <w:t xml:space="preserve"> </w:t>
      </w:r>
    </w:p>
    <w:p w14:paraId="57F27E9C" w14:textId="77777777" w:rsidR="00D56370" w:rsidRPr="00F803BE" w:rsidRDefault="008627A6" w:rsidP="00F803BE">
      <w:pPr>
        <w:pStyle w:val="ListParagraph"/>
        <w:widowControl w:val="0"/>
        <w:numPr>
          <w:ilvl w:val="0"/>
          <w:numId w:val="6"/>
        </w:numPr>
        <w:autoSpaceDE w:val="0"/>
        <w:autoSpaceDN w:val="0"/>
        <w:adjustRightInd w:val="0"/>
        <w:rPr>
          <w:rFonts w:ascii="Helvetica Neue" w:hAnsi="Helvetica Neue" w:cs="Helvetica Neue"/>
          <w:b/>
          <w:bCs/>
          <w:color w:val="1B1F22"/>
          <w:sz w:val="32"/>
          <w:szCs w:val="32"/>
        </w:rPr>
      </w:pPr>
      <w:r w:rsidRPr="00F803BE">
        <w:rPr>
          <w:rFonts w:ascii="Helvetica Neue" w:hAnsi="Helvetica Neue" w:cs="Helvetica Neue"/>
          <w:b/>
          <w:bCs/>
          <w:color w:val="1B1F22"/>
          <w:sz w:val="32"/>
          <w:szCs w:val="32"/>
        </w:rPr>
        <w:t xml:space="preserve"> </w:t>
      </w:r>
      <w:r w:rsidR="00D56370" w:rsidRPr="00F803BE">
        <w:rPr>
          <w:rFonts w:ascii="Helvetica Neue" w:hAnsi="Helvetica Neue" w:cs="Helvetica Neue"/>
          <w:b/>
          <w:bCs/>
          <w:color w:val="1B1F22"/>
          <w:sz w:val="32"/>
          <w:szCs w:val="32"/>
        </w:rPr>
        <w:t xml:space="preserve">Describe how you </w:t>
      </w:r>
      <w:proofErr w:type="spellStart"/>
      <w:r w:rsidR="00D56370" w:rsidRPr="00F803BE">
        <w:rPr>
          <w:rFonts w:ascii="Helvetica Neue" w:hAnsi="Helvetica Neue" w:cs="Helvetica Neue"/>
          <w:b/>
          <w:bCs/>
          <w:color w:val="1B1F22"/>
          <w:sz w:val="32"/>
          <w:szCs w:val="32"/>
        </w:rPr>
        <w:t>preprocessed</w:t>
      </w:r>
      <w:proofErr w:type="spellEnd"/>
      <w:r w:rsidR="00D56370" w:rsidRPr="00F803BE">
        <w:rPr>
          <w:rFonts w:ascii="Helvetica Neue" w:hAnsi="Helvetica Neue" w:cs="Helvetica Neue"/>
          <w:b/>
          <w:bCs/>
          <w:color w:val="1B1F22"/>
          <w:sz w:val="32"/>
          <w:szCs w:val="32"/>
        </w:rPr>
        <w:t xml:space="preserve"> the image data. What techniques were chosen and why did you choose these techniques? Consider including images showing the output of each </w:t>
      </w:r>
      <w:proofErr w:type="spellStart"/>
      <w:r w:rsidR="00D56370" w:rsidRPr="00F803BE">
        <w:rPr>
          <w:rFonts w:ascii="Helvetica Neue" w:hAnsi="Helvetica Neue" w:cs="Helvetica Neue"/>
          <w:b/>
          <w:bCs/>
          <w:color w:val="1B1F22"/>
          <w:sz w:val="32"/>
          <w:szCs w:val="32"/>
        </w:rPr>
        <w:t>preprocessing</w:t>
      </w:r>
      <w:proofErr w:type="spellEnd"/>
      <w:r w:rsidR="00D56370" w:rsidRPr="00F803BE">
        <w:rPr>
          <w:rFonts w:ascii="Helvetica Neue" w:hAnsi="Helvetica Neue" w:cs="Helvetica Neue"/>
          <w:b/>
          <w:bCs/>
          <w:color w:val="1B1F22"/>
          <w:sz w:val="32"/>
          <w:szCs w:val="32"/>
        </w:rPr>
        <w:t xml:space="preserve">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14:paraId="0CF01B7D" w14:textId="77777777" w:rsidR="00461621" w:rsidRDefault="00461621" w:rsidP="00D56370">
      <w:pPr>
        <w:widowControl w:val="0"/>
        <w:autoSpaceDE w:val="0"/>
        <w:autoSpaceDN w:val="0"/>
        <w:adjustRightInd w:val="0"/>
        <w:rPr>
          <w:rFonts w:ascii="Helvetica Neue" w:hAnsi="Helvetica Neue" w:cs="Helvetica Neue"/>
          <w:color w:val="1B1F22"/>
          <w:sz w:val="32"/>
          <w:szCs w:val="32"/>
        </w:rPr>
      </w:pPr>
    </w:p>
    <w:p w14:paraId="725B44B4"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As a first step, I decided to convert the</w:t>
      </w:r>
      <w:r w:rsidR="00461621">
        <w:rPr>
          <w:rFonts w:ascii="Helvetica Neue" w:hAnsi="Helvetica Neue" w:cs="Helvetica Neue"/>
          <w:color w:val="1B1F22"/>
          <w:sz w:val="32"/>
          <w:szCs w:val="32"/>
        </w:rPr>
        <w:t xml:space="preserve"> images to grayscale in order to </w:t>
      </w:r>
      <w:r w:rsidR="00F532FD">
        <w:rPr>
          <w:rFonts w:ascii="Helvetica Neue" w:hAnsi="Helvetica Neue" w:cs="Helvetica Neue"/>
          <w:color w:val="1B1F22"/>
          <w:sz w:val="32"/>
          <w:szCs w:val="32"/>
        </w:rPr>
        <w:t xml:space="preserve">minimize the filter depth and to make the training process a little faster. </w:t>
      </w:r>
    </w:p>
    <w:p w14:paraId="3267935F"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Here is an example of a traffic sign image before and after </w:t>
      </w:r>
      <w:proofErr w:type="spellStart"/>
      <w:r>
        <w:rPr>
          <w:rFonts w:ascii="Helvetica Neue" w:hAnsi="Helvetica Neue" w:cs="Helvetica Neue"/>
          <w:color w:val="1B1F22"/>
          <w:sz w:val="32"/>
          <w:szCs w:val="32"/>
        </w:rPr>
        <w:t>grayscaling</w:t>
      </w:r>
      <w:proofErr w:type="spellEnd"/>
      <w:r>
        <w:rPr>
          <w:rFonts w:ascii="Helvetica Neue" w:hAnsi="Helvetica Neue" w:cs="Helvetica Neue"/>
          <w:color w:val="1B1F22"/>
          <w:sz w:val="32"/>
          <w:szCs w:val="32"/>
        </w:rPr>
        <w:t>.</w:t>
      </w:r>
    </w:p>
    <w:p w14:paraId="4A8D5F3B"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p>
    <w:p w14:paraId="2C8B2B5C" w14:textId="77777777" w:rsidR="00F00BF4" w:rsidRDefault="008627A6"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1B1F22"/>
          <w:sz w:val="32"/>
          <w:szCs w:val="32"/>
          <w:lang w:eastAsia="en-GB"/>
        </w:rPr>
        <w:drawing>
          <wp:inline distT="0" distB="0" distL="0" distR="0" wp14:anchorId="69265A4B" wp14:editId="7F62DC43">
            <wp:extent cx="3898900" cy="1993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2-12 at 00.10.14.png"/>
                    <pic:cNvPicPr/>
                  </pic:nvPicPr>
                  <pic:blipFill>
                    <a:blip r:embed="rId8">
                      <a:extLst>
                        <a:ext uri="{28A0092B-C50C-407E-A947-70E740481C1C}">
                          <a14:useLocalDpi xmlns:a14="http://schemas.microsoft.com/office/drawing/2010/main" val="0"/>
                        </a:ext>
                      </a:extLst>
                    </a:blip>
                    <a:stretch>
                      <a:fillRect/>
                    </a:stretch>
                  </pic:blipFill>
                  <pic:spPr>
                    <a:xfrm>
                      <a:off x="0" y="0"/>
                      <a:ext cx="3898900" cy="1993900"/>
                    </a:xfrm>
                    <a:prstGeom prst="rect">
                      <a:avLst/>
                    </a:prstGeom>
                  </pic:spPr>
                </pic:pic>
              </a:graphicData>
            </a:graphic>
          </wp:inline>
        </w:drawing>
      </w:r>
    </w:p>
    <w:p w14:paraId="720B227D" w14:textId="77777777" w:rsidR="00F00BF4" w:rsidRDefault="00F00BF4" w:rsidP="00D56370">
      <w:pPr>
        <w:widowControl w:val="0"/>
        <w:autoSpaceDE w:val="0"/>
        <w:autoSpaceDN w:val="0"/>
        <w:adjustRightInd w:val="0"/>
        <w:rPr>
          <w:rFonts w:ascii="Helvetica Neue" w:hAnsi="Helvetica Neue" w:cs="Helvetica Neue"/>
          <w:color w:val="1B1F22"/>
          <w:sz w:val="32"/>
          <w:szCs w:val="32"/>
        </w:rPr>
      </w:pPr>
    </w:p>
    <w:p w14:paraId="30370CD9" w14:textId="77777777" w:rsidR="00F532FD" w:rsidRDefault="00F532FD"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But then</w:t>
      </w:r>
      <w:r>
        <w:rPr>
          <w:rFonts w:ascii="Helvetica Neue" w:hAnsi="Helvetica Neue" w:cs="Helvetica Neue"/>
          <w:color w:val="1B1F22"/>
          <w:sz w:val="32"/>
          <w:szCs w:val="32"/>
        </w:rPr>
        <w:t xml:space="preserve"> I’ve seen that the accuracy is not matching the requirements and I had to go back to 3 channels solution.</w:t>
      </w:r>
    </w:p>
    <w:p w14:paraId="4AF4A8FD" w14:textId="77777777" w:rsidR="00F532FD" w:rsidRDefault="00F532FD"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results where a little better which make sense, than different from other objects the colours of the traffic signs are not arbitrary chosen and cannot vary for the same sign.</w:t>
      </w:r>
    </w:p>
    <w:p w14:paraId="2703C8AE" w14:textId="77777777" w:rsidR="00F532FD" w:rsidRDefault="00F532FD" w:rsidP="004C79F8">
      <w:pPr>
        <w:widowControl w:val="0"/>
        <w:autoSpaceDE w:val="0"/>
        <w:autoSpaceDN w:val="0"/>
        <w:adjustRightInd w:val="0"/>
        <w:ind w:left="720"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 </w:t>
      </w:r>
    </w:p>
    <w:p w14:paraId="57367BB9" w14:textId="77777777" w:rsidR="00F07621" w:rsidRPr="00F07621" w:rsidRDefault="00F07621" w:rsidP="00F07621">
      <w:pPr>
        <w:widowControl w:val="0"/>
        <w:autoSpaceDE w:val="0"/>
        <w:autoSpaceDN w:val="0"/>
        <w:adjustRightInd w:val="0"/>
        <w:rPr>
          <w:rFonts w:ascii="Helvetica Neue" w:hAnsi="Helvetica Neue" w:cs="Helvetica Neue"/>
          <w:color w:val="1B1F22"/>
          <w:sz w:val="32"/>
          <w:szCs w:val="32"/>
        </w:rPr>
      </w:pPr>
      <w:r w:rsidRPr="00F07621">
        <w:rPr>
          <w:rFonts w:ascii="Helvetica Neue" w:hAnsi="Helvetica Neue" w:cs="Helvetica Neue"/>
          <w:color w:val="1B1F22"/>
          <w:sz w:val="32"/>
          <w:szCs w:val="32"/>
        </w:rPr>
        <w:t>First,</w:t>
      </w:r>
      <w:r w:rsidR="00B940A0" w:rsidRPr="00F07621">
        <w:rPr>
          <w:rFonts w:ascii="Helvetica Neue" w:hAnsi="Helvetica Neue" w:cs="Helvetica Neue"/>
          <w:color w:val="1B1F22"/>
          <w:sz w:val="32"/>
          <w:szCs w:val="32"/>
        </w:rPr>
        <w:t xml:space="preserve"> I’ve </w:t>
      </w:r>
      <w:r w:rsidR="00D56370" w:rsidRPr="00F07621">
        <w:rPr>
          <w:rFonts w:ascii="Helvetica Neue" w:hAnsi="Helvetica Neue" w:cs="Helvetica Neue"/>
          <w:color w:val="1B1F22"/>
          <w:sz w:val="32"/>
          <w:szCs w:val="32"/>
        </w:rPr>
        <w:t xml:space="preserve">normalized the image data </w:t>
      </w:r>
      <w:r w:rsidRPr="00F07621">
        <w:rPr>
          <w:rFonts w:ascii="Helvetica Neue" w:hAnsi="Helvetica Neue" w:cs="Helvetica Neue"/>
          <w:color w:val="1B1F22"/>
          <w:sz w:val="32"/>
          <w:szCs w:val="32"/>
        </w:rPr>
        <w:t xml:space="preserve">as suggested around </w:t>
      </w:r>
    </w:p>
    <w:p w14:paraId="6035511B" w14:textId="77777777" w:rsidR="00B940A0" w:rsidRPr="00F07621" w:rsidRDefault="00B940A0" w:rsidP="00F07621">
      <w:pPr>
        <w:widowControl w:val="0"/>
        <w:autoSpaceDE w:val="0"/>
        <w:autoSpaceDN w:val="0"/>
        <w:adjustRightInd w:val="0"/>
        <w:rPr>
          <w:rFonts w:ascii="Helvetica Neue" w:hAnsi="Helvetica Neue" w:cs="Helvetica Neue"/>
          <w:color w:val="1B1F22"/>
          <w:sz w:val="32"/>
          <w:szCs w:val="32"/>
        </w:rPr>
      </w:pPr>
      <w:r w:rsidRPr="00F07621">
        <w:rPr>
          <w:rFonts w:ascii="Helvetica Neue" w:hAnsi="Helvetica Neue" w:cs="Helvetica Neue"/>
          <w:color w:val="1B1F22"/>
          <w:sz w:val="32"/>
          <w:szCs w:val="32"/>
        </w:rPr>
        <w:t>zero,</w:t>
      </w:r>
      <w:r w:rsidR="00F07621">
        <w:rPr>
          <w:rFonts w:ascii="Helvetica Neue" w:hAnsi="Helvetica Neue" w:cs="Helvetica Neue"/>
          <w:color w:val="1B1F22"/>
          <w:sz w:val="32"/>
          <w:szCs w:val="32"/>
        </w:rPr>
        <w:t xml:space="preserve"> </w:t>
      </w:r>
      <w:r w:rsidRPr="00F07621">
        <w:rPr>
          <w:rFonts w:ascii="Helvetica Neue" w:hAnsi="Helvetica Neue" w:cs="Helvetica Neue"/>
          <w:color w:val="1B1F22"/>
          <w:sz w:val="32"/>
          <w:szCs w:val="32"/>
        </w:rPr>
        <w:t xml:space="preserve">but the try to normalize the data from 0 to 1 brought me a </w:t>
      </w:r>
    </w:p>
    <w:p w14:paraId="78755E09" w14:textId="77777777" w:rsidR="00B940A0" w:rsidRPr="00F07621" w:rsidRDefault="00B940A0" w:rsidP="00F07621">
      <w:pPr>
        <w:widowControl w:val="0"/>
        <w:autoSpaceDE w:val="0"/>
        <w:autoSpaceDN w:val="0"/>
        <w:adjustRightInd w:val="0"/>
        <w:rPr>
          <w:rFonts w:ascii="Helvetica Neue" w:hAnsi="Helvetica Neue" w:cs="Helvetica Neue"/>
          <w:color w:val="1B1F22"/>
          <w:sz w:val="32"/>
          <w:szCs w:val="32"/>
        </w:rPr>
      </w:pPr>
      <w:r w:rsidRPr="00F07621">
        <w:rPr>
          <w:rFonts w:ascii="Helvetica Neue" w:hAnsi="Helvetica Neue" w:cs="Helvetica Neue"/>
          <w:color w:val="1B1F22"/>
          <w:sz w:val="32"/>
          <w:szCs w:val="32"/>
        </w:rPr>
        <w:t xml:space="preserve">better result. To be honest I do not really understand, why we </w:t>
      </w:r>
    </w:p>
    <w:p w14:paraId="49A56852" w14:textId="77777777" w:rsidR="00B940A0" w:rsidRPr="00F07621" w:rsidRDefault="00B940A0" w:rsidP="00F07621">
      <w:pPr>
        <w:widowControl w:val="0"/>
        <w:autoSpaceDE w:val="0"/>
        <w:autoSpaceDN w:val="0"/>
        <w:adjustRightInd w:val="0"/>
        <w:rPr>
          <w:rFonts w:ascii="Helvetica Neue" w:hAnsi="Helvetica Neue" w:cs="Helvetica Neue"/>
          <w:color w:val="1B1F22"/>
          <w:sz w:val="32"/>
          <w:szCs w:val="32"/>
        </w:rPr>
      </w:pPr>
      <w:r w:rsidRPr="00F07621">
        <w:rPr>
          <w:rFonts w:ascii="Helvetica Neue" w:hAnsi="Helvetica Neue" w:cs="Helvetica Neue"/>
          <w:color w:val="1B1F22"/>
          <w:sz w:val="32"/>
          <w:szCs w:val="32"/>
        </w:rPr>
        <w:t xml:space="preserve">have to normalize the data for a </w:t>
      </w:r>
      <w:proofErr w:type="spellStart"/>
      <w:r w:rsidRPr="00F07621">
        <w:rPr>
          <w:rFonts w:ascii="Helvetica Neue" w:hAnsi="Helvetica Neue" w:cs="Helvetica Neue"/>
          <w:color w:val="1B1F22"/>
          <w:sz w:val="32"/>
          <w:szCs w:val="32"/>
        </w:rPr>
        <w:t>ReLU</w:t>
      </w:r>
      <w:proofErr w:type="spellEnd"/>
      <w:r w:rsidRPr="00F07621">
        <w:rPr>
          <w:rFonts w:ascii="Helvetica Neue" w:hAnsi="Helvetica Neue" w:cs="Helvetica Neue"/>
          <w:color w:val="1B1F22"/>
          <w:sz w:val="32"/>
          <w:szCs w:val="32"/>
        </w:rPr>
        <w:t xml:space="preserve"> activation function. In </w:t>
      </w:r>
    </w:p>
    <w:p w14:paraId="699FDEBD" w14:textId="77777777" w:rsidR="00D56370" w:rsidRPr="00F07621" w:rsidRDefault="00B940A0" w:rsidP="00F07621">
      <w:pPr>
        <w:widowControl w:val="0"/>
        <w:autoSpaceDE w:val="0"/>
        <w:autoSpaceDN w:val="0"/>
        <w:adjustRightInd w:val="0"/>
        <w:rPr>
          <w:rFonts w:ascii="Helvetica Neue" w:hAnsi="Helvetica Neue" w:cs="Helvetica Neue"/>
          <w:color w:val="1B1F22"/>
          <w:sz w:val="32"/>
          <w:szCs w:val="32"/>
        </w:rPr>
      </w:pPr>
      <w:r w:rsidRPr="00F07621">
        <w:rPr>
          <w:rFonts w:ascii="Helvetica Neue" w:hAnsi="Helvetica Neue" w:cs="Helvetica Neue"/>
          <w:color w:val="1B1F22"/>
          <w:sz w:val="32"/>
          <w:szCs w:val="32"/>
        </w:rPr>
        <w:t xml:space="preserve">case of the sigmoid function this is clear. But the case with the </w:t>
      </w:r>
    </w:p>
    <w:p w14:paraId="3530E768" w14:textId="77777777" w:rsidR="00B940A0" w:rsidRPr="00F07621" w:rsidRDefault="00B940A0" w:rsidP="00F07621">
      <w:pPr>
        <w:widowControl w:val="0"/>
        <w:autoSpaceDE w:val="0"/>
        <w:autoSpaceDN w:val="0"/>
        <w:adjustRightInd w:val="0"/>
        <w:rPr>
          <w:rFonts w:ascii="Helvetica Neue" w:hAnsi="Helvetica Neue" w:cs="Helvetica Neue"/>
          <w:color w:val="1B1F22"/>
          <w:sz w:val="32"/>
          <w:szCs w:val="32"/>
        </w:rPr>
      </w:pPr>
      <w:r w:rsidRPr="00F07621">
        <w:rPr>
          <w:rFonts w:ascii="Helvetica Neue" w:hAnsi="Helvetica Neue" w:cs="Helvetica Neue"/>
          <w:color w:val="1B1F22"/>
          <w:sz w:val="32"/>
          <w:szCs w:val="32"/>
        </w:rPr>
        <w:t>low gradient do</w:t>
      </w:r>
      <w:r w:rsidR="00F07621">
        <w:rPr>
          <w:rFonts w:ascii="Helvetica Neue" w:hAnsi="Helvetica Neue" w:cs="Helvetica Neue"/>
          <w:color w:val="1B1F22"/>
          <w:sz w:val="32"/>
          <w:szCs w:val="32"/>
        </w:rPr>
        <w:t>s</w:t>
      </w:r>
      <w:r w:rsidRPr="00F07621">
        <w:rPr>
          <w:rFonts w:ascii="Helvetica Neue" w:hAnsi="Helvetica Neue" w:cs="Helvetica Neue"/>
          <w:color w:val="1B1F22"/>
          <w:sz w:val="32"/>
          <w:szCs w:val="32"/>
        </w:rPr>
        <w:t xml:space="preserve"> not seem to be the reason here.</w:t>
      </w:r>
    </w:p>
    <w:p w14:paraId="302A4617" w14:textId="77777777" w:rsidR="00B940A0" w:rsidRPr="00F07621" w:rsidRDefault="00B940A0" w:rsidP="00F07621">
      <w:pPr>
        <w:widowControl w:val="0"/>
        <w:autoSpaceDE w:val="0"/>
        <w:autoSpaceDN w:val="0"/>
        <w:adjustRightInd w:val="0"/>
        <w:rPr>
          <w:rFonts w:ascii="Helvetica Neue" w:hAnsi="Helvetica Neue" w:cs="Helvetica Neue"/>
          <w:color w:val="1B1F22"/>
          <w:sz w:val="32"/>
          <w:szCs w:val="32"/>
        </w:rPr>
      </w:pPr>
      <w:r w:rsidRPr="00F07621">
        <w:rPr>
          <w:rFonts w:ascii="Helvetica Neue" w:hAnsi="Helvetica Neue" w:cs="Helvetica Neue"/>
          <w:color w:val="1B1F22"/>
          <w:sz w:val="32"/>
          <w:szCs w:val="32"/>
        </w:rPr>
        <w:t xml:space="preserve">Cause I still have been on the edge to miss the requirement I </w:t>
      </w:r>
    </w:p>
    <w:p w14:paraId="60CFBADE" w14:textId="77777777" w:rsidR="00B940A0" w:rsidRPr="00F07621" w:rsidRDefault="00B940A0" w:rsidP="00F07621">
      <w:pPr>
        <w:widowControl w:val="0"/>
        <w:autoSpaceDE w:val="0"/>
        <w:autoSpaceDN w:val="0"/>
        <w:adjustRightInd w:val="0"/>
        <w:rPr>
          <w:rFonts w:ascii="Helvetica Neue" w:hAnsi="Helvetica Neue" w:cs="Helvetica Neue"/>
          <w:color w:val="1B1F22"/>
          <w:sz w:val="32"/>
          <w:szCs w:val="32"/>
        </w:rPr>
      </w:pPr>
      <w:r w:rsidRPr="00F07621">
        <w:rPr>
          <w:rFonts w:ascii="Helvetica Neue" w:hAnsi="Helvetica Neue" w:cs="Helvetica Neue"/>
          <w:color w:val="1B1F22"/>
          <w:sz w:val="32"/>
          <w:szCs w:val="32"/>
        </w:rPr>
        <w:t>decided to create more training data</w:t>
      </w:r>
      <w:r w:rsidR="00F07621">
        <w:rPr>
          <w:rFonts w:ascii="Helvetica Neue" w:hAnsi="Helvetica Neue" w:cs="Helvetica Neue"/>
          <w:color w:val="1B1F22"/>
          <w:sz w:val="32"/>
          <w:szCs w:val="32"/>
        </w:rPr>
        <w:t xml:space="preserve">. I’ve seen that some pictures are slightly turn to one or another side </w:t>
      </w:r>
      <w:r w:rsidR="00F07621" w:rsidRPr="00F07621">
        <w:rPr>
          <w:rFonts w:ascii="Helvetica Neue" w:hAnsi="Helvetica Neue" w:cs="Helvetica Neue"/>
          <w:color w:val="1B1F22"/>
          <w:sz w:val="32"/>
          <w:szCs w:val="32"/>
        </w:rPr>
        <w:t xml:space="preserve">so I’ve decided to </w:t>
      </w:r>
      <w:r w:rsidR="0033561E">
        <w:rPr>
          <w:rFonts w:ascii="Helvetica Neue" w:hAnsi="Helvetica Neue" w:cs="Helvetica Neue"/>
          <w:color w:val="1B1F22"/>
          <w:sz w:val="32"/>
          <w:szCs w:val="32"/>
        </w:rPr>
        <w:t>rotate</w:t>
      </w:r>
      <w:r w:rsidR="00F07621" w:rsidRPr="00F07621">
        <w:rPr>
          <w:rFonts w:ascii="Helvetica Neue" w:hAnsi="Helvetica Neue" w:cs="Helvetica Neue"/>
          <w:color w:val="1B1F22"/>
          <w:sz w:val="32"/>
          <w:szCs w:val="32"/>
        </w:rPr>
        <w:t xml:space="preserve"> the images a little</w:t>
      </w:r>
      <w:r w:rsidR="00F07621">
        <w:rPr>
          <w:rFonts w:ascii="Helvetica Neue" w:hAnsi="Helvetica Neue" w:cs="Helvetica Neue"/>
          <w:color w:val="1B1F22"/>
          <w:sz w:val="32"/>
          <w:szCs w:val="32"/>
        </w:rPr>
        <w:t>, which brought a much better result.</w:t>
      </w:r>
    </w:p>
    <w:p w14:paraId="1C40C0AD"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Here is an example of an original image and an augmented image:</w:t>
      </w:r>
    </w:p>
    <w:p w14:paraId="7B2C6125"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p>
    <w:p w14:paraId="7097C066" w14:textId="77777777" w:rsidR="008C46E4" w:rsidRDefault="00DC6D77"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1B1F22"/>
          <w:sz w:val="32"/>
          <w:szCs w:val="32"/>
          <w:lang w:eastAsia="en-GB"/>
        </w:rPr>
        <w:drawing>
          <wp:inline distT="0" distB="0" distL="0" distR="0" wp14:anchorId="0EA9018F" wp14:editId="04AD9150">
            <wp:extent cx="5756910" cy="191071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2 at 01.22.45.png"/>
                    <pic:cNvPicPr/>
                  </pic:nvPicPr>
                  <pic:blipFill>
                    <a:blip r:embed="rId9">
                      <a:extLst>
                        <a:ext uri="{28A0092B-C50C-407E-A947-70E740481C1C}">
                          <a14:useLocalDpi xmlns:a14="http://schemas.microsoft.com/office/drawing/2010/main" val="0"/>
                        </a:ext>
                      </a:extLst>
                    </a:blip>
                    <a:stretch>
                      <a:fillRect/>
                    </a:stretch>
                  </pic:blipFill>
                  <pic:spPr>
                    <a:xfrm>
                      <a:off x="0" y="0"/>
                      <a:ext cx="5756910" cy="1910715"/>
                    </a:xfrm>
                    <a:prstGeom prst="rect">
                      <a:avLst/>
                    </a:prstGeom>
                  </pic:spPr>
                </pic:pic>
              </a:graphicData>
            </a:graphic>
          </wp:inline>
        </w:drawing>
      </w:r>
    </w:p>
    <w:p w14:paraId="08BD01EB"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55FF4765" w14:textId="77777777" w:rsidR="00461621" w:rsidRDefault="00D56370" w:rsidP="00DC6D77">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 xml:space="preserve">2. </w:t>
      </w:r>
      <w:r w:rsidR="00461621" w:rsidRPr="00F803BE">
        <w:rPr>
          <w:rFonts w:ascii="Helvetica Neue" w:hAnsi="Helvetica Neue" w:cs="Helvetica Neue"/>
          <w:b/>
          <w:bCs/>
          <w:color w:val="1B1F22"/>
          <w:sz w:val="32"/>
          <w:szCs w:val="32"/>
        </w:rPr>
        <w:t>For the</w:t>
      </w:r>
      <w:r w:rsidR="00461621">
        <w:rPr>
          <w:rFonts w:ascii="Helvetica Neue" w:hAnsi="Helvetica Neue" w:cs="Helvetica Neue"/>
          <w:b/>
          <w:bCs/>
          <w:color w:val="1B1F22"/>
          <w:sz w:val="32"/>
          <w:szCs w:val="32"/>
        </w:rPr>
        <w:t xml:space="preserve"> Traffic Sign Classification project, I’ve used the provided </w:t>
      </w:r>
      <w:proofErr w:type="spellStart"/>
      <w:r w:rsidR="00461621">
        <w:rPr>
          <w:rFonts w:ascii="Helvetica Neue" w:hAnsi="Helvetica Neue" w:cs="Helvetica Neue"/>
          <w:b/>
          <w:bCs/>
          <w:color w:val="1B1F22"/>
          <w:sz w:val="32"/>
          <w:szCs w:val="32"/>
        </w:rPr>
        <w:t>LeNet</w:t>
      </w:r>
      <w:proofErr w:type="spellEnd"/>
      <w:r w:rsidR="00461621">
        <w:rPr>
          <w:rFonts w:ascii="Helvetica Neue" w:hAnsi="Helvetica Neue" w:cs="Helvetica Neue"/>
          <w:b/>
          <w:bCs/>
          <w:color w:val="1B1F22"/>
          <w:sz w:val="32"/>
          <w:szCs w:val="32"/>
        </w:rPr>
        <w:t xml:space="preserve"> model. But to reach the required accuracy I’ve had to make some changes.</w:t>
      </w:r>
    </w:p>
    <w:p w14:paraId="3D62E248" w14:textId="77777777" w:rsidR="00DC6D77" w:rsidRDefault="00DC6D77" w:rsidP="00DC6D77">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Describe what your final model architecture looks like including model type, layers, layer sizes, connectivity, etc.) Consider including a diagram and/or table describing the final model.</w:t>
      </w:r>
    </w:p>
    <w:p w14:paraId="158FAFE9" w14:textId="77777777" w:rsidR="00DC6D77" w:rsidRDefault="00DC6D77" w:rsidP="00DC6D77">
      <w:pPr>
        <w:widowControl w:val="0"/>
        <w:autoSpaceDE w:val="0"/>
        <w:autoSpaceDN w:val="0"/>
        <w:adjustRightInd w:val="0"/>
        <w:rPr>
          <w:rFonts w:ascii="Helvetica Neue" w:hAnsi="Helvetica Neue" w:cs="Helvetica Neue"/>
          <w:b/>
          <w:bCs/>
          <w:color w:val="1B1F22"/>
          <w:sz w:val="32"/>
          <w:szCs w:val="32"/>
        </w:rPr>
      </w:pPr>
    </w:p>
    <w:p w14:paraId="445C499F" w14:textId="77777777" w:rsidR="00461621" w:rsidRDefault="00461621" w:rsidP="00D56370">
      <w:pPr>
        <w:widowControl w:val="0"/>
        <w:autoSpaceDE w:val="0"/>
        <w:autoSpaceDN w:val="0"/>
        <w:adjustRightInd w:val="0"/>
        <w:rPr>
          <w:rFonts w:ascii="Helvetica Neue" w:hAnsi="Helvetica Neue" w:cs="Helvetica Neue"/>
          <w:b/>
          <w:bCs/>
          <w:color w:val="1B1F22"/>
          <w:sz w:val="32"/>
          <w:szCs w:val="32"/>
        </w:rPr>
      </w:pPr>
    </w:p>
    <w:p w14:paraId="238139A5"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My final model consisted of the following layers:</w:t>
      </w:r>
    </w:p>
    <w:tbl>
      <w:tblPr>
        <w:tblW w:w="0" w:type="auto"/>
        <w:tblInd w:w="-118" w:type="dxa"/>
        <w:tblBorders>
          <w:top w:val="nil"/>
          <w:left w:val="nil"/>
          <w:right w:val="nil"/>
        </w:tblBorders>
        <w:tblLayout w:type="fixed"/>
        <w:tblLook w:val="0000" w:firstRow="0" w:lastRow="0" w:firstColumn="0" w:lastColumn="0" w:noHBand="0" w:noVBand="0"/>
      </w:tblPr>
      <w:tblGrid>
        <w:gridCol w:w="2899"/>
        <w:gridCol w:w="6963"/>
      </w:tblGrid>
      <w:tr w:rsidR="00D56370" w14:paraId="1A2EFBAC" w14:textId="77777777">
        <w:tblPrEx>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tcMar>
              <w:top w:w="260" w:type="nil"/>
              <w:left w:w="120" w:type="nil"/>
              <w:bottom w:w="120" w:type="nil"/>
              <w:right w:w="260" w:type="nil"/>
            </w:tcMar>
            <w:vAlign w:val="center"/>
          </w:tcPr>
          <w:p w14:paraId="2F8D4376" w14:textId="77777777" w:rsidR="00D56370" w:rsidRDefault="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Layer</w:t>
            </w:r>
          </w:p>
        </w:tc>
        <w:tc>
          <w:tcPr>
            <w:tcW w:w="6963" w:type="dxa"/>
            <w:tcBorders>
              <w:top w:val="single" w:sz="8" w:space="0" w:color="D7DBDF"/>
              <w:left w:val="single" w:sz="8" w:space="0" w:color="D7DBDF"/>
              <w:bottom w:val="single" w:sz="8" w:space="0" w:color="D7DBDF"/>
              <w:right w:val="single" w:sz="8" w:space="0" w:color="D7DBDF"/>
            </w:tcBorders>
            <w:tcMar>
              <w:top w:w="260" w:type="nil"/>
              <w:left w:w="120" w:type="nil"/>
              <w:bottom w:w="120" w:type="nil"/>
              <w:right w:w="260" w:type="nil"/>
            </w:tcMar>
            <w:vAlign w:val="center"/>
          </w:tcPr>
          <w:p w14:paraId="5961DB82" w14:textId="77777777" w:rsidR="00D56370" w:rsidRDefault="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Description</w:t>
            </w:r>
          </w:p>
        </w:tc>
      </w:tr>
      <w:tr w:rsidR="00D56370" w14:paraId="502EA7CE" w14:textId="77777777">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779A91D"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Input</w:t>
            </w:r>
          </w:p>
        </w:tc>
        <w:tc>
          <w:tcPr>
            <w:tcW w:w="696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15976C8"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32x32x3 RGB image</w:t>
            </w:r>
          </w:p>
        </w:tc>
      </w:tr>
      <w:tr w:rsidR="00D56370" w14:paraId="4F128E8F" w14:textId="77777777">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8E858D0" w14:textId="77777777" w:rsidR="00D56370" w:rsidRDefault="00D56370" w:rsidP="00DC6D77">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Convolution </w:t>
            </w:r>
            <w:r w:rsidR="00DC6D77">
              <w:rPr>
                <w:rFonts w:ascii="Helvetica Neue" w:hAnsi="Helvetica Neue" w:cs="Helvetica Neue"/>
                <w:color w:val="1B1F22"/>
                <w:sz w:val="32"/>
                <w:szCs w:val="32"/>
              </w:rPr>
              <w:t>5x5</w:t>
            </w:r>
          </w:p>
        </w:tc>
        <w:tc>
          <w:tcPr>
            <w:tcW w:w="696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4A3E845" w14:textId="77777777" w:rsidR="00D56370" w:rsidRDefault="00D56370" w:rsidP="00927E4C">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1x1 stride</w:t>
            </w:r>
            <w:r w:rsidR="005F4A64">
              <w:rPr>
                <w:rFonts w:ascii="Helvetica Neue" w:hAnsi="Helvetica Neue" w:cs="Helvetica Neue"/>
                <w:color w:val="1B1F22"/>
                <w:sz w:val="32"/>
                <w:szCs w:val="32"/>
              </w:rPr>
              <w:t xml:space="preserve">, same padding, outputs </w:t>
            </w:r>
            <w:r w:rsidR="00927E4C">
              <w:rPr>
                <w:rFonts w:ascii="Helvetica Neue" w:hAnsi="Helvetica Neue" w:cs="Helvetica Neue"/>
                <w:color w:val="1B1F22"/>
                <w:sz w:val="32"/>
                <w:szCs w:val="32"/>
              </w:rPr>
              <w:t>28x28x6</w:t>
            </w:r>
          </w:p>
        </w:tc>
      </w:tr>
      <w:tr w:rsidR="00D56370" w14:paraId="105D62BC" w14:textId="77777777">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F3E895"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RELU</w:t>
            </w:r>
          </w:p>
        </w:tc>
        <w:tc>
          <w:tcPr>
            <w:tcW w:w="696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92E4D6E" w14:textId="77777777" w:rsidR="00D56370" w:rsidRDefault="00D56370">
            <w:pPr>
              <w:widowControl w:val="0"/>
              <w:autoSpaceDE w:val="0"/>
              <w:autoSpaceDN w:val="0"/>
              <w:adjustRightInd w:val="0"/>
              <w:rPr>
                <w:rFonts w:ascii="Helvetica Neue" w:hAnsi="Helvetica Neue" w:cs="Helvetica Neue"/>
                <w:color w:val="1B1F22"/>
                <w:sz w:val="32"/>
                <w:szCs w:val="32"/>
              </w:rPr>
            </w:pPr>
          </w:p>
        </w:tc>
      </w:tr>
      <w:tr w:rsidR="00D56370" w14:paraId="09D2438B" w14:textId="77777777">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A17DBE"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Max pooling</w:t>
            </w:r>
          </w:p>
        </w:tc>
        <w:tc>
          <w:tcPr>
            <w:tcW w:w="696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361CBBF"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2x2 stride, outputs 16x</w:t>
            </w:r>
            <w:bookmarkStart w:id="0" w:name="_GoBack"/>
            <w:bookmarkEnd w:id="0"/>
            <w:r>
              <w:rPr>
                <w:rFonts w:ascii="Helvetica Neue" w:hAnsi="Helvetica Neue" w:cs="Helvetica Neue"/>
                <w:color w:val="1B1F22"/>
                <w:sz w:val="32"/>
                <w:szCs w:val="32"/>
              </w:rPr>
              <w:t>16x64</w:t>
            </w:r>
            <w:r w:rsidR="00EC0A22">
              <w:rPr>
                <w:rFonts w:ascii="Helvetica Neue" w:hAnsi="Helvetica Neue" w:cs="Helvetica Neue"/>
                <w:color w:val="1B1F22"/>
                <w:sz w:val="32"/>
                <w:szCs w:val="32"/>
              </w:rPr>
              <w:t xml:space="preserve"> </w:t>
            </w:r>
          </w:p>
        </w:tc>
      </w:tr>
      <w:tr w:rsidR="00D56370" w14:paraId="2193C722" w14:textId="77777777">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5E75D"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Convolution 3x3</w:t>
            </w:r>
          </w:p>
        </w:tc>
        <w:tc>
          <w:tcPr>
            <w:tcW w:w="696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039B9A5"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etc.</w:t>
            </w:r>
          </w:p>
        </w:tc>
      </w:tr>
      <w:tr w:rsidR="00D56370" w14:paraId="0735830D" w14:textId="77777777">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D4B352C"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Fully connected</w:t>
            </w:r>
          </w:p>
        </w:tc>
        <w:tc>
          <w:tcPr>
            <w:tcW w:w="696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943C050"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etc.</w:t>
            </w:r>
          </w:p>
        </w:tc>
      </w:tr>
      <w:tr w:rsidR="00D56370" w14:paraId="2283A062" w14:textId="77777777">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AF12FDD" w14:textId="77777777" w:rsidR="00D56370" w:rsidRDefault="00D56370">
            <w:pPr>
              <w:widowControl w:val="0"/>
              <w:autoSpaceDE w:val="0"/>
              <w:autoSpaceDN w:val="0"/>
              <w:adjustRightInd w:val="0"/>
              <w:rPr>
                <w:rFonts w:ascii="Helvetica Neue" w:hAnsi="Helvetica Neue" w:cs="Helvetica Neue"/>
                <w:color w:val="1B1F22"/>
                <w:sz w:val="32"/>
                <w:szCs w:val="32"/>
              </w:rPr>
            </w:pPr>
            <w:proofErr w:type="spellStart"/>
            <w:r>
              <w:rPr>
                <w:rFonts w:ascii="Helvetica Neue" w:hAnsi="Helvetica Neue" w:cs="Helvetica Neue"/>
                <w:color w:val="1B1F22"/>
                <w:sz w:val="32"/>
                <w:szCs w:val="32"/>
              </w:rPr>
              <w:t>Softmax</w:t>
            </w:r>
            <w:proofErr w:type="spellEnd"/>
          </w:p>
        </w:tc>
        <w:tc>
          <w:tcPr>
            <w:tcW w:w="696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1C5F639"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etc.</w:t>
            </w:r>
          </w:p>
        </w:tc>
      </w:tr>
      <w:tr w:rsidR="00D56370" w14:paraId="7FA5042B" w14:textId="77777777">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EAC8182" w14:textId="77777777" w:rsidR="00D56370" w:rsidRDefault="00D56370">
            <w:pPr>
              <w:widowControl w:val="0"/>
              <w:autoSpaceDE w:val="0"/>
              <w:autoSpaceDN w:val="0"/>
              <w:adjustRightInd w:val="0"/>
              <w:rPr>
                <w:rFonts w:ascii="Helvetica Neue" w:hAnsi="Helvetica Neue" w:cs="Helvetica Neue"/>
                <w:color w:val="1B1F22"/>
                <w:sz w:val="32"/>
                <w:szCs w:val="32"/>
              </w:rPr>
            </w:pPr>
          </w:p>
        </w:tc>
        <w:tc>
          <w:tcPr>
            <w:tcW w:w="696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AF121A8" w14:textId="77777777" w:rsidR="00D56370" w:rsidRDefault="00D56370">
            <w:pPr>
              <w:widowControl w:val="0"/>
              <w:autoSpaceDE w:val="0"/>
              <w:autoSpaceDN w:val="0"/>
              <w:adjustRightInd w:val="0"/>
              <w:rPr>
                <w:rFonts w:ascii="Helvetica Neue" w:hAnsi="Helvetica Neue" w:cs="Helvetica Neue"/>
                <w:color w:val="1B1F22"/>
                <w:sz w:val="32"/>
                <w:szCs w:val="32"/>
              </w:rPr>
            </w:pPr>
          </w:p>
        </w:tc>
      </w:tr>
      <w:tr w:rsidR="00D56370" w14:paraId="71708795" w14:textId="77777777">
        <w:tblPrEx>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9DD32A" w14:textId="77777777" w:rsidR="00D56370" w:rsidRDefault="00D56370">
            <w:pPr>
              <w:widowControl w:val="0"/>
              <w:autoSpaceDE w:val="0"/>
              <w:autoSpaceDN w:val="0"/>
              <w:adjustRightInd w:val="0"/>
              <w:rPr>
                <w:rFonts w:ascii="Helvetica Neue" w:hAnsi="Helvetica Neue" w:cs="Helvetica Neue"/>
                <w:color w:val="1B1F22"/>
                <w:sz w:val="32"/>
                <w:szCs w:val="32"/>
              </w:rPr>
            </w:pPr>
          </w:p>
        </w:tc>
        <w:tc>
          <w:tcPr>
            <w:tcW w:w="696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BAE1AD" w14:textId="77777777" w:rsidR="00D56370" w:rsidRDefault="00D56370">
            <w:pPr>
              <w:widowControl w:val="0"/>
              <w:autoSpaceDE w:val="0"/>
              <w:autoSpaceDN w:val="0"/>
              <w:adjustRightInd w:val="0"/>
              <w:rPr>
                <w:rFonts w:ascii="Helvetica Neue" w:hAnsi="Helvetica Neue" w:cs="Helvetica Neue"/>
                <w:color w:val="1B1F22"/>
                <w:sz w:val="32"/>
                <w:szCs w:val="32"/>
              </w:rPr>
            </w:pPr>
          </w:p>
        </w:tc>
      </w:tr>
    </w:tbl>
    <w:p w14:paraId="050E41E3"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0F026487" w14:textId="77777777" w:rsidR="00D56370" w:rsidRDefault="00D56370" w:rsidP="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 xml:space="preserve">3. Describe how you trained your model. The discussion can include the type of optimizer, the batch size, number of epochs and any </w:t>
      </w:r>
      <w:proofErr w:type="spellStart"/>
      <w:r>
        <w:rPr>
          <w:rFonts w:ascii="Helvetica Neue" w:hAnsi="Helvetica Neue" w:cs="Helvetica Neue"/>
          <w:b/>
          <w:bCs/>
          <w:color w:val="1B1F22"/>
          <w:sz w:val="32"/>
          <w:szCs w:val="32"/>
        </w:rPr>
        <w:t>hyperparameters</w:t>
      </w:r>
      <w:proofErr w:type="spellEnd"/>
      <w:r>
        <w:rPr>
          <w:rFonts w:ascii="Helvetica Neue" w:hAnsi="Helvetica Neue" w:cs="Helvetica Neue"/>
          <w:b/>
          <w:bCs/>
          <w:color w:val="1B1F22"/>
          <w:sz w:val="32"/>
          <w:szCs w:val="32"/>
        </w:rPr>
        <w:t xml:space="preserve"> such as learning rate.</w:t>
      </w:r>
    </w:p>
    <w:p w14:paraId="69D75852"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To train the model, I used an ....</w:t>
      </w:r>
    </w:p>
    <w:p w14:paraId="0564345C"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7039567B" w14:textId="77777777" w:rsidR="00D56370" w:rsidRDefault="00D56370" w:rsidP="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 xml:space="preserve">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proofErr w:type="gramStart"/>
      <w:r>
        <w:rPr>
          <w:rFonts w:ascii="Helvetica Neue" w:hAnsi="Helvetica Neue" w:cs="Helvetica Neue"/>
          <w:b/>
          <w:bCs/>
          <w:color w:val="1B1F22"/>
          <w:sz w:val="32"/>
          <w:szCs w:val="32"/>
        </w:rPr>
        <w:t>well known</w:t>
      </w:r>
      <w:proofErr w:type="gramEnd"/>
      <w:r>
        <w:rPr>
          <w:rFonts w:ascii="Helvetica Neue" w:hAnsi="Helvetica Neue" w:cs="Helvetica Neue"/>
          <w:b/>
          <w:bCs/>
          <w:color w:val="1B1F22"/>
          <w:sz w:val="32"/>
          <w:szCs w:val="32"/>
        </w:rPr>
        <w:t xml:space="preserve"> implementation or architecture. In this case, discuss why you think the architecture is suitable for the current problem.</w:t>
      </w:r>
    </w:p>
    <w:p w14:paraId="62B79B33"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My final model results were:</w:t>
      </w:r>
    </w:p>
    <w:p w14:paraId="38C9F0BC" w14:textId="77777777" w:rsidR="00D56370" w:rsidRDefault="00D56370" w:rsidP="00D56370">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training set accuracy </w:t>
      </w:r>
      <w:proofErr w:type="gramStart"/>
      <w:r>
        <w:rPr>
          <w:rFonts w:ascii="Helvetica Neue" w:hAnsi="Helvetica Neue" w:cs="Helvetica Neue"/>
          <w:color w:val="1B1F22"/>
          <w:sz w:val="32"/>
          <w:szCs w:val="32"/>
        </w:rPr>
        <w:t>of ?</w:t>
      </w:r>
      <w:proofErr w:type="gramEnd"/>
    </w:p>
    <w:p w14:paraId="362523C8" w14:textId="77777777" w:rsidR="00D56370" w:rsidRDefault="00D56370" w:rsidP="00D56370">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validation set accuracy </w:t>
      </w:r>
      <w:proofErr w:type="gramStart"/>
      <w:r>
        <w:rPr>
          <w:rFonts w:ascii="Helvetica Neue" w:hAnsi="Helvetica Neue" w:cs="Helvetica Neue"/>
          <w:color w:val="1B1F22"/>
          <w:sz w:val="32"/>
          <w:szCs w:val="32"/>
        </w:rPr>
        <w:t>of ?</w:t>
      </w:r>
      <w:proofErr w:type="gramEnd"/>
    </w:p>
    <w:p w14:paraId="49DA6E12" w14:textId="77777777" w:rsidR="00D56370" w:rsidRDefault="00D56370" w:rsidP="00D56370">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test set accuracy </w:t>
      </w:r>
      <w:proofErr w:type="gramStart"/>
      <w:r>
        <w:rPr>
          <w:rFonts w:ascii="Helvetica Neue" w:hAnsi="Helvetica Neue" w:cs="Helvetica Neue"/>
          <w:color w:val="1B1F22"/>
          <w:sz w:val="32"/>
          <w:szCs w:val="32"/>
        </w:rPr>
        <w:t>of ?</w:t>
      </w:r>
      <w:proofErr w:type="gramEnd"/>
    </w:p>
    <w:p w14:paraId="5BBD8E24"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If an iterative approach was chosen:</w:t>
      </w:r>
    </w:p>
    <w:p w14:paraId="1202E09C" w14:textId="77777777" w:rsidR="00D56370" w:rsidRDefault="00D56370" w:rsidP="00D5637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What was the first architecture that was tried and why was it chosen?</w:t>
      </w:r>
    </w:p>
    <w:p w14:paraId="136F78DF" w14:textId="77777777" w:rsidR="00D56370" w:rsidRDefault="00D56370" w:rsidP="00D5637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What were some problems with the initial architecture?</w:t>
      </w:r>
    </w:p>
    <w:p w14:paraId="367CBF54" w14:textId="77777777" w:rsidR="00D56370" w:rsidRDefault="00D56370" w:rsidP="00D5637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How was the architecture adjusted and why was it adjusted? Typical adjustments could include choosing a different model architecture, adding or taking away layers (pooling, dropout, convolution, </w:t>
      </w:r>
      <w:proofErr w:type="spellStart"/>
      <w:r>
        <w:rPr>
          <w:rFonts w:ascii="Helvetica Neue" w:hAnsi="Helvetica Neue" w:cs="Helvetica Neue"/>
          <w:color w:val="1B1F22"/>
          <w:sz w:val="32"/>
          <w:szCs w:val="32"/>
        </w:rPr>
        <w:t>etc</w:t>
      </w:r>
      <w:proofErr w:type="spellEnd"/>
      <w:r>
        <w:rPr>
          <w:rFonts w:ascii="Helvetica Neue" w:hAnsi="Helvetica Neue" w:cs="Helvetica Neue"/>
          <w:color w:val="1B1F22"/>
          <w:sz w:val="32"/>
          <w:szCs w:val="32"/>
        </w:rPr>
        <w:t xml:space="preserve">), using an activation function or changing the activation function. One common justification for adjusting an architecture would be due to overfitting or </w:t>
      </w:r>
      <w:proofErr w:type="spellStart"/>
      <w:r>
        <w:rPr>
          <w:rFonts w:ascii="Helvetica Neue" w:hAnsi="Helvetica Neue" w:cs="Helvetica Neue"/>
          <w:color w:val="1B1F22"/>
          <w:sz w:val="32"/>
          <w:szCs w:val="32"/>
        </w:rPr>
        <w:t>underfitting</w:t>
      </w:r>
      <w:proofErr w:type="spellEnd"/>
      <w:r>
        <w:rPr>
          <w:rFonts w:ascii="Helvetica Neue" w:hAnsi="Helvetica Neue" w:cs="Helvetica Neue"/>
          <w:color w:val="1B1F22"/>
          <w:sz w:val="32"/>
          <w:szCs w:val="32"/>
        </w:rPr>
        <w:t>. A high accuracy on the training set but low accuracy on the validation set indicates over fitting; a low accuracy on both sets indicates under fitting.</w:t>
      </w:r>
    </w:p>
    <w:p w14:paraId="6AC4DBD2" w14:textId="77777777" w:rsidR="00D56370" w:rsidRDefault="00D56370" w:rsidP="00D5637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Which parameters were tuned? How were they adjusted and why?</w:t>
      </w:r>
    </w:p>
    <w:p w14:paraId="1D31ED1E" w14:textId="77777777" w:rsidR="00D56370" w:rsidRDefault="00D56370" w:rsidP="00D5637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What are some of the important design choices and why were they chosen? For example, why might a convolution layer work well with this problem? How might a dropout layer help with creating a successful model?</w:t>
      </w:r>
    </w:p>
    <w:p w14:paraId="1F626C0C"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If a </w:t>
      </w:r>
      <w:proofErr w:type="spellStart"/>
      <w:proofErr w:type="gramStart"/>
      <w:r>
        <w:rPr>
          <w:rFonts w:ascii="Helvetica Neue" w:hAnsi="Helvetica Neue" w:cs="Helvetica Neue"/>
          <w:color w:val="1B1F22"/>
          <w:sz w:val="32"/>
          <w:szCs w:val="32"/>
        </w:rPr>
        <w:t>well known</w:t>
      </w:r>
      <w:proofErr w:type="spellEnd"/>
      <w:proofErr w:type="gramEnd"/>
      <w:r>
        <w:rPr>
          <w:rFonts w:ascii="Helvetica Neue" w:hAnsi="Helvetica Neue" w:cs="Helvetica Neue"/>
          <w:color w:val="1B1F22"/>
          <w:sz w:val="32"/>
          <w:szCs w:val="32"/>
        </w:rPr>
        <w:t xml:space="preserve"> architecture was chosen:</w:t>
      </w:r>
    </w:p>
    <w:p w14:paraId="1DD7BB2A" w14:textId="77777777" w:rsidR="00D56370" w:rsidRDefault="00D56370" w:rsidP="00D56370">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What architecture was chosen?</w:t>
      </w:r>
    </w:p>
    <w:p w14:paraId="7833F393" w14:textId="77777777" w:rsidR="00D56370" w:rsidRDefault="00D56370" w:rsidP="00D56370">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Why did you believe it would be relevant to the traffic sign application?</w:t>
      </w:r>
    </w:p>
    <w:p w14:paraId="7C144CE1" w14:textId="77777777" w:rsidR="00D56370" w:rsidRDefault="00D56370" w:rsidP="00D56370">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How does the final model's accuracy on the training, validation and test set provide evidence that the model is working well?</w:t>
      </w:r>
    </w:p>
    <w:p w14:paraId="31D644F5" w14:textId="77777777" w:rsidR="00D56370" w:rsidRDefault="00D56370" w:rsidP="00D56370">
      <w:pPr>
        <w:widowControl w:val="0"/>
        <w:autoSpaceDE w:val="0"/>
        <w:autoSpaceDN w:val="0"/>
        <w:adjustRightInd w:val="0"/>
        <w:rPr>
          <w:rFonts w:ascii="Helvetica Neue" w:hAnsi="Helvetica Neue" w:cs="Helvetica Neue"/>
          <w:b/>
          <w:bCs/>
          <w:color w:val="0A4DCC"/>
          <w:sz w:val="40"/>
          <w:szCs w:val="40"/>
        </w:rPr>
      </w:pPr>
    </w:p>
    <w:p w14:paraId="0420302B" w14:textId="77777777" w:rsidR="00D56370" w:rsidRDefault="00D56370" w:rsidP="00D5637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Test a Model on New Images</w:t>
      </w:r>
    </w:p>
    <w:p w14:paraId="61E487D5"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173BE8A6" w14:textId="77777777" w:rsidR="00D56370" w:rsidRDefault="00D56370" w:rsidP="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1. Choose five German traffic signs found on the web and provide them in the report. For each image, discuss what quality or qualities might be difficult to classify.</w:t>
      </w:r>
    </w:p>
    <w:p w14:paraId="7058DBDA"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Here are five German traffic signs that I found on the web:</w:t>
      </w:r>
    </w:p>
    <w:p w14:paraId="1BF73934"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0A4DCC"/>
          <w:sz w:val="32"/>
          <w:szCs w:val="32"/>
          <w:lang w:eastAsia="en-GB"/>
        </w:rPr>
        <w:drawing>
          <wp:inline distT="0" distB="0" distL="0" distR="0" wp14:anchorId="11AC4CAF" wp14:editId="1A0685E8">
            <wp:extent cx="2536825" cy="2536825"/>
            <wp:effectExtent l="0" t="0" r="3175" b="3175"/>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536825"/>
                    </a:xfrm>
                    <a:prstGeom prst="rect">
                      <a:avLst/>
                    </a:prstGeom>
                    <a:noFill/>
                    <a:ln>
                      <a:noFill/>
                    </a:ln>
                  </pic:spPr>
                </pic:pic>
              </a:graphicData>
            </a:graphic>
          </wp:inline>
        </w:drawing>
      </w:r>
      <w:r>
        <w:rPr>
          <w:rFonts w:ascii="Helvetica Neue" w:hAnsi="Helvetica Neue" w:cs="Helvetica Neue"/>
          <w:color w:val="1B1F22"/>
          <w:sz w:val="32"/>
          <w:szCs w:val="32"/>
        </w:rPr>
        <w:t xml:space="preserve"> </w:t>
      </w:r>
      <w:r>
        <w:rPr>
          <w:rFonts w:ascii="Helvetica Neue" w:hAnsi="Helvetica Neue" w:cs="Helvetica Neue"/>
          <w:noProof/>
          <w:color w:val="0A4DCC"/>
          <w:sz w:val="32"/>
          <w:szCs w:val="32"/>
          <w:lang w:eastAsia="en-GB"/>
        </w:rPr>
        <w:drawing>
          <wp:inline distT="0" distB="0" distL="0" distR="0" wp14:anchorId="074BCED4" wp14:editId="024A61AD">
            <wp:extent cx="2536825" cy="2536825"/>
            <wp:effectExtent l="0" t="0" r="3175" b="3175"/>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536825"/>
                    </a:xfrm>
                    <a:prstGeom prst="rect">
                      <a:avLst/>
                    </a:prstGeom>
                    <a:noFill/>
                    <a:ln>
                      <a:noFill/>
                    </a:ln>
                  </pic:spPr>
                </pic:pic>
              </a:graphicData>
            </a:graphic>
          </wp:inline>
        </w:drawing>
      </w:r>
      <w:r>
        <w:rPr>
          <w:rFonts w:ascii="Helvetica Neue" w:hAnsi="Helvetica Neue" w:cs="Helvetica Neue"/>
          <w:color w:val="1B1F22"/>
          <w:sz w:val="32"/>
          <w:szCs w:val="32"/>
        </w:rPr>
        <w:t xml:space="preserve"> </w:t>
      </w:r>
      <w:r>
        <w:rPr>
          <w:rFonts w:ascii="Helvetica Neue" w:hAnsi="Helvetica Neue" w:cs="Helvetica Neue"/>
          <w:noProof/>
          <w:color w:val="0A4DCC"/>
          <w:sz w:val="32"/>
          <w:szCs w:val="32"/>
          <w:lang w:eastAsia="en-GB"/>
        </w:rPr>
        <w:drawing>
          <wp:inline distT="0" distB="0" distL="0" distR="0" wp14:anchorId="7A91E856" wp14:editId="4A8B17D1">
            <wp:extent cx="2536825" cy="2536825"/>
            <wp:effectExtent l="0" t="0" r="3175" b="317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536825"/>
                    </a:xfrm>
                    <a:prstGeom prst="rect">
                      <a:avLst/>
                    </a:prstGeom>
                    <a:noFill/>
                    <a:ln>
                      <a:noFill/>
                    </a:ln>
                  </pic:spPr>
                </pic:pic>
              </a:graphicData>
            </a:graphic>
          </wp:inline>
        </w:drawing>
      </w:r>
      <w:r>
        <w:rPr>
          <w:rFonts w:ascii="Helvetica Neue" w:hAnsi="Helvetica Neue" w:cs="Helvetica Neue"/>
          <w:color w:val="1B1F22"/>
          <w:sz w:val="32"/>
          <w:szCs w:val="32"/>
        </w:rPr>
        <w:t xml:space="preserve"> </w:t>
      </w:r>
      <w:r>
        <w:rPr>
          <w:rFonts w:ascii="Helvetica Neue" w:hAnsi="Helvetica Neue" w:cs="Helvetica Neue"/>
          <w:noProof/>
          <w:color w:val="0A4DCC"/>
          <w:sz w:val="32"/>
          <w:szCs w:val="32"/>
          <w:lang w:eastAsia="en-GB"/>
        </w:rPr>
        <w:drawing>
          <wp:inline distT="0" distB="0" distL="0" distR="0" wp14:anchorId="551D7EF9" wp14:editId="679CEC53">
            <wp:extent cx="2536825" cy="2536825"/>
            <wp:effectExtent l="0" t="0" r="3175" b="3175"/>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536825"/>
                    </a:xfrm>
                    <a:prstGeom prst="rect">
                      <a:avLst/>
                    </a:prstGeom>
                    <a:noFill/>
                    <a:ln>
                      <a:noFill/>
                    </a:ln>
                  </pic:spPr>
                </pic:pic>
              </a:graphicData>
            </a:graphic>
          </wp:inline>
        </w:drawing>
      </w:r>
      <w:r>
        <w:rPr>
          <w:rFonts w:ascii="Helvetica Neue" w:hAnsi="Helvetica Neue" w:cs="Helvetica Neue"/>
          <w:color w:val="1B1F22"/>
          <w:sz w:val="32"/>
          <w:szCs w:val="32"/>
        </w:rPr>
        <w:t xml:space="preserve"> </w:t>
      </w:r>
      <w:r>
        <w:rPr>
          <w:rFonts w:ascii="Helvetica Neue" w:hAnsi="Helvetica Neue" w:cs="Helvetica Neue"/>
          <w:noProof/>
          <w:color w:val="0A4DCC"/>
          <w:sz w:val="32"/>
          <w:szCs w:val="32"/>
          <w:lang w:eastAsia="en-GB"/>
        </w:rPr>
        <w:drawing>
          <wp:inline distT="0" distB="0" distL="0" distR="0" wp14:anchorId="0A230C24" wp14:editId="7D956856">
            <wp:extent cx="2536825" cy="2536825"/>
            <wp:effectExtent l="0" t="0" r="3175" b="3175"/>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536825"/>
                    </a:xfrm>
                    <a:prstGeom prst="rect">
                      <a:avLst/>
                    </a:prstGeom>
                    <a:noFill/>
                    <a:ln>
                      <a:noFill/>
                    </a:ln>
                  </pic:spPr>
                </pic:pic>
              </a:graphicData>
            </a:graphic>
          </wp:inline>
        </w:drawing>
      </w:r>
    </w:p>
    <w:p w14:paraId="765A2EDE"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first image might be difficult to classify because ...</w:t>
      </w:r>
    </w:p>
    <w:p w14:paraId="7CC4F694"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2B347664" w14:textId="77777777" w:rsidR="00D56370" w:rsidRDefault="00D56370" w:rsidP="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14:paraId="16AEA017"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Here are the results of the prediction:</w:t>
      </w:r>
    </w:p>
    <w:tbl>
      <w:tblPr>
        <w:tblW w:w="0" w:type="auto"/>
        <w:tblInd w:w="-118" w:type="dxa"/>
        <w:tblBorders>
          <w:top w:val="nil"/>
          <w:left w:val="nil"/>
          <w:right w:val="nil"/>
        </w:tblBorders>
        <w:tblLayout w:type="fixed"/>
        <w:tblLook w:val="0000" w:firstRow="0" w:lastRow="0" w:firstColumn="0" w:lastColumn="0" w:noHBand="0" w:noVBand="0"/>
      </w:tblPr>
      <w:tblGrid>
        <w:gridCol w:w="2547"/>
        <w:gridCol w:w="2547"/>
      </w:tblGrid>
      <w:tr w:rsidR="00D56370" w14:paraId="53E56219" w14:textId="77777777">
        <w:tblPrEx>
          <w:tblCellMar>
            <w:top w:w="0" w:type="dxa"/>
            <w:bottom w:w="0" w:type="dxa"/>
          </w:tblCellMar>
        </w:tblPrEx>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44049F4" w14:textId="77777777" w:rsidR="00D56370" w:rsidRDefault="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Image</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61E6EF" w14:textId="77777777" w:rsidR="00D56370" w:rsidRDefault="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Prediction</w:t>
            </w:r>
          </w:p>
        </w:tc>
      </w:tr>
      <w:tr w:rsidR="00D56370" w14:paraId="59E3670D" w14:textId="77777777">
        <w:tblPrEx>
          <w:tblBorders>
            <w:top w:val="none" w:sz="0" w:space="0" w:color="auto"/>
          </w:tblBorders>
          <w:tblCellMar>
            <w:top w:w="0" w:type="dxa"/>
            <w:bottom w:w="0" w:type="dxa"/>
          </w:tblCellMar>
        </w:tblPrEx>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1F13BEA"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Stop Sign</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E9449E3"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Stop sign</w:t>
            </w:r>
          </w:p>
        </w:tc>
      </w:tr>
      <w:tr w:rsidR="00D56370" w14:paraId="6364C643" w14:textId="77777777">
        <w:tblPrEx>
          <w:tblBorders>
            <w:top w:val="none" w:sz="0" w:space="0" w:color="auto"/>
          </w:tblBorders>
          <w:tblCellMar>
            <w:top w:w="0" w:type="dxa"/>
            <w:bottom w:w="0" w:type="dxa"/>
          </w:tblCellMar>
        </w:tblPrEx>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3F5328C"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U-turn</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0A0C9A6"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U-turn</w:t>
            </w:r>
          </w:p>
        </w:tc>
      </w:tr>
      <w:tr w:rsidR="00D56370" w14:paraId="59D7765E" w14:textId="77777777">
        <w:tblPrEx>
          <w:tblBorders>
            <w:top w:val="none" w:sz="0" w:space="0" w:color="auto"/>
          </w:tblBorders>
          <w:tblCellMar>
            <w:top w:w="0" w:type="dxa"/>
            <w:bottom w:w="0" w:type="dxa"/>
          </w:tblCellMar>
        </w:tblPrEx>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C16D3FB"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Yield</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2CEFD48"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Yield</w:t>
            </w:r>
          </w:p>
        </w:tc>
      </w:tr>
      <w:tr w:rsidR="00D56370" w14:paraId="47230FA4" w14:textId="77777777">
        <w:tblPrEx>
          <w:tblBorders>
            <w:top w:val="none" w:sz="0" w:space="0" w:color="auto"/>
          </w:tblBorders>
          <w:tblCellMar>
            <w:top w:w="0" w:type="dxa"/>
            <w:bottom w:w="0" w:type="dxa"/>
          </w:tblCellMar>
        </w:tblPrEx>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9E4CB5E"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100 km/h</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195AB01D"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Bumpy Road</w:t>
            </w:r>
          </w:p>
        </w:tc>
      </w:tr>
      <w:tr w:rsidR="00D56370" w14:paraId="495194C9" w14:textId="77777777">
        <w:tblPrEx>
          <w:tblCellMar>
            <w:top w:w="0" w:type="dxa"/>
            <w:bottom w:w="0" w:type="dxa"/>
          </w:tblCellMar>
        </w:tblPrEx>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71BEEE1"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Slippery Road</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A80195"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Slippery Road</w:t>
            </w:r>
          </w:p>
        </w:tc>
      </w:tr>
    </w:tbl>
    <w:p w14:paraId="59C5ACF9"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The model was able to correctly guess 4 of the 5 traffic signs, which gives an accuracy of 80%. This compares </w:t>
      </w:r>
      <w:proofErr w:type="spellStart"/>
      <w:r>
        <w:rPr>
          <w:rFonts w:ascii="Helvetica Neue" w:hAnsi="Helvetica Neue" w:cs="Helvetica Neue"/>
          <w:color w:val="1B1F22"/>
          <w:sz w:val="32"/>
          <w:szCs w:val="32"/>
        </w:rPr>
        <w:t>favorably</w:t>
      </w:r>
      <w:proofErr w:type="spellEnd"/>
      <w:r>
        <w:rPr>
          <w:rFonts w:ascii="Helvetica Neue" w:hAnsi="Helvetica Neue" w:cs="Helvetica Neue"/>
          <w:color w:val="1B1F22"/>
          <w:sz w:val="32"/>
          <w:szCs w:val="32"/>
        </w:rPr>
        <w:t xml:space="preserve"> to the accuracy on the test set of ...</w:t>
      </w:r>
    </w:p>
    <w:p w14:paraId="0F89B104" w14:textId="77777777" w:rsidR="00D56370" w:rsidRDefault="00D56370" w:rsidP="00D56370">
      <w:pPr>
        <w:widowControl w:val="0"/>
        <w:autoSpaceDE w:val="0"/>
        <w:autoSpaceDN w:val="0"/>
        <w:adjustRightInd w:val="0"/>
        <w:rPr>
          <w:rFonts w:ascii="Helvetica Neue" w:hAnsi="Helvetica Neue" w:cs="Helvetica Neue"/>
          <w:b/>
          <w:bCs/>
          <w:color w:val="0A4DCC"/>
          <w:sz w:val="32"/>
          <w:szCs w:val="32"/>
        </w:rPr>
      </w:pPr>
    </w:p>
    <w:p w14:paraId="305890CA" w14:textId="77777777" w:rsidR="00D56370" w:rsidRDefault="00D56370" w:rsidP="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 xml:space="preserve">3. Describe how certain the model is when predicting on each of the five new images by looking at the </w:t>
      </w:r>
      <w:proofErr w:type="spellStart"/>
      <w:r>
        <w:rPr>
          <w:rFonts w:ascii="Helvetica Neue" w:hAnsi="Helvetica Neue" w:cs="Helvetica Neue"/>
          <w:b/>
          <w:bCs/>
          <w:color w:val="1B1F22"/>
          <w:sz w:val="32"/>
          <w:szCs w:val="32"/>
        </w:rPr>
        <w:t>softmax</w:t>
      </w:r>
      <w:proofErr w:type="spellEnd"/>
      <w:r>
        <w:rPr>
          <w:rFonts w:ascii="Helvetica Neue" w:hAnsi="Helvetica Neue" w:cs="Helvetica Neue"/>
          <w:b/>
          <w:bCs/>
          <w:color w:val="1B1F22"/>
          <w:sz w:val="32"/>
          <w:szCs w:val="32"/>
        </w:rPr>
        <w:t xml:space="preserve"> probabilities for each prediction. Provide the top 5 </w:t>
      </w:r>
      <w:proofErr w:type="spellStart"/>
      <w:r>
        <w:rPr>
          <w:rFonts w:ascii="Helvetica Neue" w:hAnsi="Helvetica Neue" w:cs="Helvetica Neue"/>
          <w:b/>
          <w:bCs/>
          <w:color w:val="1B1F22"/>
          <w:sz w:val="32"/>
          <w:szCs w:val="32"/>
        </w:rPr>
        <w:t>softmax</w:t>
      </w:r>
      <w:proofErr w:type="spellEnd"/>
      <w:r>
        <w:rPr>
          <w:rFonts w:ascii="Helvetica Neue" w:hAnsi="Helvetica Neue" w:cs="Helvetica Neue"/>
          <w:b/>
          <w:bCs/>
          <w:color w:val="1B1F22"/>
          <w:sz w:val="32"/>
          <w:szCs w:val="32"/>
        </w:rPr>
        <w:t xml:space="preserve"> probabilities for each image along with the sign type of each probability. (OPTIONAL: as described in the "Stand Out Suggestions" part of the rubric, visualizations can also be provided such as bar charts)</w:t>
      </w:r>
    </w:p>
    <w:p w14:paraId="50B760E9"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The code for making predictions on my final model is located in the 11th cell of the </w:t>
      </w:r>
      <w:proofErr w:type="spellStart"/>
      <w:r>
        <w:rPr>
          <w:rFonts w:ascii="Helvetica Neue" w:hAnsi="Helvetica Neue" w:cs="Helvetica Neue"/>
          <w:color w:val="1B1F22"/>
          <w:sz w:val="32"/>
          <w:szCs w:val="32"/>
        </w:rPr>
        <w:t>Ipython</w:t>
      </w:r>
      <w:proofErr w:type="spellEnd"/>
      <w:r>
        <w:rPr>
          <w:rFonts w:ascii="Helvetica Neue" w:hAnsi="Helvetica Neue" w:cs="Helvetica Neue"/>
          <w:color w:val="1B1F22"/>
          <w:sz w:val="32"/>
          <w:szCs w:val="32"/>
        </w:rPr>
        <w:t xml:space="preserve"> notebook.</w:t>
      </w:r>
    </w:p>
    <w:p w14:paraId="260DA815" w14:textId="77777777" w:rsidR="00D56370" w:rsidRDefault="00D56370" w:rsidP="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For the first image, the model is relatively sure that this is a stop sign (probability of 0.6), and the image does contain a stop sign. The top five soft max probabilities were</w:t>
      </w: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D56370" w14:paraId="3D755BD5" w14:textId="77777777">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4F5F482" w14:textId="77777777" w:rsidR="00D56370" w:rsidRDefault="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AB218FD" w14:textId="77777777" w:rsidR="00D56370" w:rsidRDefault="00D5637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Prediction</w:t>
            </w:r>
          </w:p>
        </w:tc>
      </w:tr>
      <w:tr w:rsidR="00D56370" w14:paraId="54692FF9" w14:textId="77777777">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A50BD83"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.60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834133"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Stop sign</w:t>
            </w:r>
          </w:p>
        </w:tc>
      </w:tr>
      <w:tr w:rsidR="00D56370" w14:paraId="1B105C33" w14:textId="77777777">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2623341"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.20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C552F9C"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U-turn</w:t>
            </w:r>
          </w:p>
        </w:tc>
      </w:tr>
      <w:tr w:rsidR="00D56370" w14:paraId="15B9E8CB" w14:textId="77777777">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ADD2FD"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.05</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84122B"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Yield</w:t>
            </w:r>
          </w:p>
        </w:tc>
      </w:tr>
      <w:tr w:rsidR="00D56370" w14:paraId="2B03D51C" w14:textId="77777777">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18248040"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.04</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B58DC2F"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Bumpy Road</w:t>
            </w:r>
          </w:p>
        </w:tc>
      </w:tr>
      <w:tr w:rsidR="00D56370" w14:paraId="0A06AB87" w14:textId="77777777">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D136B70"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.01</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D0D8079" w14:textId="77777777" w:rsidR="00D56370" w:rsidRDefault="00D5637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Slippery Road</w:t>
            </w:r>
          </w:p>
        </w:tc>
      </w:tr>
    </w:tbl>
    <w:p w14:paraId="3CEF2067" w14:textId="77777777" w:rsidR="006069A3" w:rsidRDefault="00D56370">
      <w:r>
        <w:rPr>
          <w:rFonts w:ascii="Helvetica Neue" w:hAnsi="Helvetica Neue" w:cs="Helvetica Neue"/>
          <w:color w:val="1B1F22"/>
          <w:sz w:val="32"/>
          <w:szCs w:val="32"/>
        </w:rPr>
        <w:t>For the second image ...</w:t>
      </w:r>
    </w:p>
    <w:sectPr w:rsidR="006069A3" w:rsidSect="00212E1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2212F42"/>
    <w:multiLevelType w:val="hybridMultilevel"/>
    <w:tmpl w:val="A5A2A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635A0D"/>
    <w:multiLevelType w:val="hybridMultilevel"/>
    <w:tmpl w:val="A5A2A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70"/>
    <w:rsid w:val="00212E1D"/>
    <w:rsid w:val="00225E6A"/>
    <w:rsid w:val="00310137"/>
    <w:rsid w:val="0033561E"/>
    <w:rsid w:val="00461621"/>
    <w:rsid w:val="004C79F8"/>
    <w:rsid w:val="005F4A64"/>
    <w:rsid w:val="00794C6D"/>
    <w:rsid w:val="008627A6"/>
    <w:rsid w:val="008C46E4"/>
    <w:rsid w:val="00927E4C"/>
    <w:rsid w:val="00B940A0"/>
    <w:rsid w:val="00D56370"/>
    <w:rsid w:val="00DC6D77"/>
    <w:rsid w:val="00EC0A22"/>
    <w:rsid w:val="00F00BF4"/>
    <w:rsid w:val="00F07621"/>
    <w:rsid w:val="00F532FD"/>
    <w:rsid w:val="00F803BE"/>
    <w:rsid w:val="00FD4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54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autoRedefine/>
    <w:qFormat/>
    <w:rsid w:val="00310137"/>
    <w:pPr>
      <w:framePr w:hSpace="181" w:vSpace="181" w:wrap="notBeside" w:vAnchor="text" w:hAnchor="text" w:y="1"/>
      <w:pBdr>
        <w:top w:val="single" w:sz="4" w:space="1" w:color="auto"/>
        <w:left w:val="single" w:sz="4" w:space="4" w:color="auto"/>
        <w:bottom w:val="single" w:sz="4" w:space="1" w:color="auto"/>
        <w:right w:val="single" w:sz="4" w:space="4" w:color="auto"/>
      </w:pBdr>
      <w:shd w:val="clear" w:color="auto" w:fill="E7E6E6" w:themeFill="background2"/>
      <w:tabs>
        <w:tab w:val="left" w:pos="680"/>
      </w:tabs>
    </w:pPr>
    <w:rPr>
      <w:rFonts w:ascii="Calibri" w:hAnsi="Calibri" w:cs="Times New Roman"/>
      <w:i/>
      <w:noProof/>
      <w:color w:val="0070C0"/>
      <w:lang w:eastAsia="en-GB"/>
    </w:rPr>
  </w:style>
  <w:style w:type="paragraph" w:styleId="ListParagraph">
    <w:name w:val="List Paragraph"/>
    <w:basedOn w:val="Normal"/>
    <w:uiPriority w:val="34"/>
    <w:qFormat/>
    <w:rsid w:val="00F80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rubrics/481/view" TargetMode="External"/><Relationship Id="rId6" Type="http://schemas.openxmlformats.org/officeDocument/2006/relationships/hyperlink" Target="https://github.com/udacity/CarND-Traffic-Sign-Classifier-Project/blob/master/Traffic_Sign_Classifier.ipynb"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hub.com/udacity/CarND-Traffic-Sign-Classifier-Project/blob/master/examples/placehold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1247</Words>
  <Characters>7110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2018-02-11T23:03:00Z</dcterms:created>
  <dcterms:modified xsi:type="dcterms:W3CDTF">2018-02-12T00:37:00Z</dcterms:modified>
</cp:coreProperties>
</file>